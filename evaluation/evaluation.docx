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5AEDC" w14:textId="77777777" w:rsidR="007C6B56" w:rsidRPr="00D73BAD" w:rsidRDefault="00D73BAD" w:rsidP="007C6B56">
      <w:pPr>
        <w:widowControl w:val="0"/>
        <w:autoSpaceDE w:val="0"/>
        <w:autoSpaceDN w:val="0"/>
        <w:adjustRightInd w:val="0"/>
        <w:spacing w:after="40"/>
        <w:rPr>
          <w:rFonts w:ascii="AppleSystemUIFontBold" w:hAnsi="AppleSystemUIFontBold" w:cs="AppleSystemUIFontBold"/>
          <w:b/>
          <w:bCs/>
          <w:color w:val="353535"/>
          <w:sz w:val="32"/>
          <w:szCs w:val="32"/>
        </w:rPr>
      </w:pPr>
      <w:r w:rsidRPr="00D73BAD">
        <w:rPr>
          <w:rFonts w:ascii="AppleSystemUIFontBold" w:hAnsi="AppleSystemUIFontBold" w:cs="AppleSystemUIFontBold"/>
          <w:b/>
          <w:bCs/>
          <w:color w:val="353535"/>
          <w:sz w:val="32"/>
          <w:szCs w:val="32"/>
        </w:rPr>
        <w:t xml:space="preserve">DIREKT INSTRUKTION UTVÄRDERING </w:t>
      </w:r>
    </w:p>
    <w:p w14:paraId="63422CEC" w14:textId="77777777" w:rsidR="00D73BAD" w:rsidRDefault="00D73BAD" w:rsidP="007C6B56">
      <w:pPr>
        <w:widowControl w:val="0"/>
        <w:autoSpaceDE w:val="0"/>
        <w:autoSpaceDN w:val="0"/>
        <w:adjustRightInd w:val="0"/>
        <w:spacing w:after="40"/>
        <w:rPr>
          <w:rFonts w:ascii="AppleSystemUIFontBold" w:hAnsi="AppleSystemUIFontBold" w:cs="AppleSystemUIFontBold"/>
          <w:b/>
          <w:bCs/>
          <w:color w:val="353535"/>
          <w:sz w:val="28"/>
          <w:szCs w:val="28"/>
        </w:rPr>
      </w:pPr>
    </w:p>
    <w:p w14:paraId="7CC2555D"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proofErr w:type="spellStart"/>
      <w:r>
        <w:rPr>
          <w:rFonts w:ascii="AppleSystemUIFontBold" w:hAnsi="AppleSystemUIFontBold" w:cs="AppleSystemUIFontBold"/>
          <w:b/>
          <w:bCs/>
          <w:color w:val="353535"/>
          <w:sz w:val="28"/>
          <w:szCs w:val="28"/>
        </w:rPr>
        <w:t>There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are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five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important</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instructional</w:t>
      </w:r>
      <w:proofErr w:type="spellEnd"/>
      <w:r>
        <w:rPr>
          <w:rFonts w:ascii="AppleSystemUIFontBold" w:hAnsi="AppleSystemUIFontBold" w:cs="AppleSystemUIFontBold"/>
          <w:b/>
          <w:bCs/>
          <w:color w:val="353535"/>
          <w:sz w:val="28"/>
          <w:szCs w:val="28"/>
        </w:rPr>
        <w:t xml:space="preserve"> events </w:t>
      </w:r>
      <w:proofErr w:type="spellStart"/>
      <w:r>
        <w:rPr>
          <w:rFonts w:ascii="AppleSystemUIFontBold" w:hAnsi="AppleSystemUIFontBold" w:cs="AppleSystemUIFontBold"/>
          <w:b/>
          <w:bCs/>
          <w:color w:val="353535"/>
          <w:sz w:val="28"/>
          <w:szCs w:val="28"/>
        </w:rPr>
        <w:t>that</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should</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occur</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during</w:t>
      </w:r>
      <w:proofErr w:type="spellEnd"/>
      <w:r>
        <w:rPr>
          <w:rFonts w:ascii="AppleSystemUIFontBold" w:hAnsi="AppleSystemUIFontBold" w:cs="AppleSystemUIFontBold"/>
          <w:b/>
          <w:bCs/>
          <w:color w:val="353535"/>
          <w:sz w:val="28"/>
          <w:szCs w:val="28"/>
        </w:rPr>
        <w:t xml:space="preserve"> the presentation </w:t>
      </w:r>
      <w:proofErr w:type="spellStart"/>
      <w:r>
        <w:rPr>
          <w:rFonts w:ascii="AppleSystemUIFontBold" w:hAnsi="AppleSystemUIFontBold" w:cs="AppleSystemUIFontBold"/>
          <w:b/>
          <w:bCs/>
          <w:color w:val="353535"/>
          <w:sz w:val="28"/>
          <w:szCs w:val="28"/>
        </w:rPr>
        <w:t>phase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of</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direct</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instruction</w:t>
      </w:r>
      <w:proofErr w:type="spellEnd"/>
      <w:r>
        <w:rPr>
          <w:rFonts w:ascii="AppleSystemUIFontBold" w:hAnsi="AppleSystemUIFontBold" w:cs="AppleSystemUIFontBold"/>
          <w:b/>
          <w:bCs/>
          <w:color w:val="353535"/>
          <w:sz w:val="28"/>
          <w:szCs w:val="28"/>
        </w:rPr>
        <w:t xml:space="preserve">: </w:t>
      </w:r>
    </w:p>
    <w:p w14:paraId="4651C5C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4A1C1F0E"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Erfarenheter och färdigheter</w:t>
      </w:r>
    </w:p>
    <w:p w14:paraId="33E040C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proofErr w:type="spellStart"/>
      <w:r>
        <w:rPr>
          <w:rFonts w:ascii="AppleSystemUIFont" w:hAnsi="AppleSystemUIFont" w:cs="AppleSystemUIFont"/>
          <w:color w:val="353535"/>
        </w:rPr>
        <w:t>review</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of</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previous</w:t>
      </w:r>
      <w:proofErr w:type="spellEnd"/>
      <w:r>
        <w:rPr>
          <w:rFonts w:ascii="AppleSystemUIFont" w:hAnsi="AppleSystemUIFont" w:cs="AppleSystemUIFont"/>
          <w:color w:val="353535"/>
        </w:rPr>
        <w:t xml:space="preserve"> material and/or </w:t>
      </w:r>
      <w:proofErr w:type="spellStart"/>
      <w:r>
        <w:rPr>
          <w:rFonts w:ascii="AppleSystemUIFont" w:hAnsi="AppleSystemUIFont" w:cs="AppleSystemUIFont"/>
          <w:color w:val="353535"/>
        </w:rPr>
        <w:t>prerequisite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skills</w:t>
      </w:r>
      <w:proofErr w:type="spellEnd"/>
      <w:r>
        <w:rPr>
          <w:rFonts w:ascii="AppleSystemUIFont" w:hAnsi="AppleSystemUIFont" w:cs="AppleSystemUIFont"/>
          <w:color w:val="353535"/>
        </w:rPr>
        <w:t xml:space="preserve">, </w:t>
      </w:r>
    </w:p>
    <w:p w14:paraId="3D226405"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Introduktionen för kursen visar att det genomförts granskning av material av ämnet för att kunna skapa kursen.</w:t>
      </w:r>
    </w:p>
    <w:p w14:paraId="703FDEA1"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5D4CACC4"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Inlärning av specifik kunskap eller färdighet </w:t>
      </w:r>
    </w:p>
    <w:p w14:paraId="618CB2CB"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(2) a </w:t>
      </w:r>
      <w:proofErr w:type="spellStart"/>
      <w:r>
        <w:rPr>
          <w:rFonts w:ascii="AppleSystemUIFont" w:hAnsi="AppleSystemUIFont" w:cs="AppleSystemUIFont"/>
          <w:color w:val="353535"/>
        </w:rPr>
        <w:t>statement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of</w:t>
      </w:r>
      <w:proofErr w:type="spellEnd"/>
      <w:r>
        <w:rPr>
          <w:rFonts w:ascii="AppleSystemUIFont" w:hAnsi="AppleSystemUIFont" w:cs="AppleSystemUIFont"/>
          <w:color w:val="353535"/>
        </w:rPr>
        <w:t xml:space="preserve"> the </w:t>
      </w:r>
      <w:proofErr w:type="spellStart"/>
      <w:r>
        <w:rPr>
          <w:rFonts w:ascii="AppleSystemUIFont" w:hAnsi="AppleSystemUIFont" w:cs="AppleSystemUIFont"/>
          <w:color w:val="353535"/>
        </w:rPr>
        <w:t>specific</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knowledge</w:t>
      </w:r>
      <w:proofErr w:type="spellEnd"/>
      <w:r>
        <w:rPr>
          <w:rFonts w:ascii="AppleSystemUIFont" w:hAnsi="AppleSystemUIFont" w:cs="AppleSystemUIFont"/>
          <w:color w:val="353535"/>
        </w:rPr>
        <w:t xml:space="preserve"> or </w:t>
      </w:r>
      <w:proofErr w:type="spellStart"/>
      <w:r>
        <w:rPr>
          <w:rFonts w:ascii="AppleSystemUIFont" w:hAnsi="AppleSystemUIFont" w:cs="AppleSystemUIFont"/>
          <w:color w:val="353535"/>
        </w:rPr>
        <w:t>skills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to</w:t>
      </w:r>
      <w:proofErr w:type="spellEnd"/>
      <w:r>
        <w:rPr>
          <w:rFonts w:ascii="AppleSystemUIFont" w:hAnsi="AppleSystemUIFont" w:cs="AppleSystemUIFont"/>
          <w:color w:val="353535"/>
        </w:rPr>
        <w:t xml:space="preserve"> be </w:t>
      </w:r>
      <w:proofErr w:type="spellStart"/>
      <w:r>
        <w:rPr>
          <w:rFonts w:ascii="AppleSystemUIFont" w:hAnsi="AppleSystemUIFont" w:cs="AppleSystemUIFont"/>
          <w:color w:val="353535"/>
        </w:rPr>
        <w:t>learned</w:t>
      </w:r>
      <w:proofErr w:type="spellEnd"/>
    </w:p>
    <w:p w14:paraId="6DB3FC8C"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Kurspresentation gjorde det lätt att förstå vad kursen handlade om.</w:t>
      </w:r>
    </w:p>
    <w:p w14:paraId="2CEC68CB"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fanns en sammanställda mål för vad som skulle uppnås med kursen. </w:t>
      </w:r>
    </w:p>
    <w:p w14:paraId="047CF6D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49152C7B"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Beskrivningar och scenario</w:t>
      </w:r>
    </w:p>
    <w:p w14:paraId="4C5836E3"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(3) a </w:t>
      </w:r>
      <w:proofErr w:type="spellStart"/>
      <w:r>
        <w:rPr>
          <w:rFonts w:ascii="AppleSystemUIFont" w:hAnsi="AppleSystemUIFont" w:cs="AppleSystemUIFont"/>
          <w:color w:val="353535"/>
        </w:rPr>
        <w:t>statement</w:t>
      </w:r>
      <w:proofErr w:type="spellEnd"/>
      <w:r>
        <w:rPr>
          <w:rFonts w:ascii="AppleSystemUIFont" w:hAnsi="AppleSystemUIFont" w:cs="AppleSystemUIFont"/>
          <w:color w:val="353535"/>
        </w:rPr>
        <w:t xml:space="preserve"> or </w:t>
      </w:r>
      <w:proofErr w:type="spellStart"/>
      <w:r>
        <w:rPr>
          <w:rFonts w:ascii="AppleSystemUIFont" w:hAnsi="AppleSystemUIFont" w:cs="AppleSystemUIFont"/>
          <w:color w:val="353535"/>
        </w:rPr>
        <w:t>experience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that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provides</w:t>
      </w:r>
      <w:proofErr w:type="spellEnd"/>
      <w:r>
        <w:rPr>
          <w:rFonts w:ascii="AppleSystemUIFont" w:hAnsi="AppleSystemUIFont" w:cs="AppleSystemUIFont"/>
          <w:color w:val="353535"/>
        </w:rPr>
        <w:t xml:space="preserve"> students </w:t>
      </w:r>
      <w:proofErr w:type="spellStart"/>
      <w:r>
        <w:rPr>
          <w:rFonts w:ascii="AppleSystemUIFont" w:hAnsi="AppleSystemUIFont" w:cs="AppleSystemUIFont"/>
          <w:color w:val="353535"/>
        </w:rPr>
        <w:t>with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reason</w:t>
      </w:r>
      <w:proofErr w:type="spellEnd"/>
      <w:r>
        <w:rPr>
          <w:rFonts w:ascii="AppleSystemUIFont" w:hAnsi="AppleSystemUIFont" w:cs="AppleSystemUIFont"/>
          <w:color w:val="353535"/>
        </w:rPr>
        <w:t xml:space="preserve"> or </w:t>
      </w:r>
      <w:proofErr w:type="spellStart"/>
      <w:r>
        <w:rPr>
          <w:rFonts w:ascii="AppleSystemUIFont" w:hAnsi="AppleSystemUIFont" w:cs="AppleSystemUIFont"/>
          <w:color w:val="353535"/>
        </w:rPr>
        <w:t>explanation</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of</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why</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these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particular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objectives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are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important</w:t>
      </w:r>
      <w:proofErr w:type="spellEnd"/>
      <w:r>
        <w:rPr>
          <w:rFonts w:ascii="AppleSystemUIFont" w:hAnsi="AppleSystemUIFont" w:cs="AppleSystemUIFont"/>
          <w:color w:val="353535"/>
        </w:rPr>
        <w:t>.</w:t>
      </w:r>
    </w:p>
    <w:p w14:paraId="6F3E71E3"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fanns en beskrivning eller scenario som gav en anledning till att gå kursen.  </w:t>
      </w:r>
    </w:p>
    <w:p w14:paraId="49A3FFFC"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fanns tydliga förklaringarna till varför målen med kursen var viktiga.</w:t>
      </w:r>
    </w:p>
    <w:p w14:paraId="33A03D64"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55FECD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Förklaring till vad som ska läras </w:t>
      </w:r>
    </w:p>
    <w:p w14:paraId="6C0CA5FA"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(4) a </w:t>
      </w:r>
      <w:proofErr w:type="spellStart"/>
      <w:r>
        <w:rPr>
          <w:rFonts w:ascii="AppleSystemUIFont" w:hAnsi="AppleSystemUIFont" w:cs="AppleSystemUIFont"/>
          <w:color w:val="353535"/>
        </w:rPr>
        <w:t>clear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active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explanation</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of</w:t>
      </w:r>
      <w:proofErr w:type="spellEnd"/>
      <w:r>
        <w:rPr>
          <w:rFonts w:ascii="AppleSystemUIFont" w:hAnsi="AppleSystemUIFont" w:cs="AppleSystemUIFont"/>
          <w:color w:val="353535"/>
        </w:rPr>
        <w:t xml:space="preserve"> the </w:t>
      </w:r>
      <w:proofErr w:type="spellStart"/>
      <w:r>
        <w:rPr>
          <w:rFonts w:ascii="AppleSystemUIFont" w:hAnsi="AppleSystemUIFont" w:cs="AppleSystemUIFont"/>
          <w:color w:val="353535"/>
        </w:rPr>
        <w:t>knowledge</w:t>
      </w:r>
      <w:proofErr w:type="spellEnd"/>
      <w:r>
        <w:rPr>
          <w:rFonts w:ascii="AppleSystemUIFont" w:hAnsi="AppleSystemUIFont" w:cs="AppleSystemUIFont"/>
          <w:color w:val="353535"/>
        </w:rPr>
        <w:t xml:space="preserve"> or </w:t>
      </w:r>
      <w:proofErr w:type="spellStart"/>
      <w:r>
        <w:rPr>
          <w:rFonts w:ascii="AppleSystemUIFont" w:hAnsi="AppleSystemUIFont" w:cs="AppleSystemUIFont"/>
          <w:color w:val="353535"/>
        </w:rPr>
        <w:t>skills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to</w:t>
      </w:r>
      <w:proofErr w:type="spellEnd"/>
      <w:r>
        <w:rPr>
          <w:rFonts w:ascii="AppleSystemUIFont" w:hAnsi="AppleSystemUIFont" w:cs="AppleSystemUIFont"/>
          <w:color w:val="353535"/>
        </w:rPr>
        <w:t xml:space="preserve"> be </w:t>
      </w:r>
      <w:proofErr w:type="spellStart"/>
      <w:r>
        <w:rPr>
          <w:rFonts w:ascii="AppleSystemUIFont" w:hAnsi="AppleSystemUIFont" w:cs="AppleSystemUIFont"/>
          <w:color w:val="353535"/>
        </w:rPr>
        <w:t>learned</w:t>
      </w:r>
      <w:proofErr w:type="spellEnd"/>
    </w:p>
    <w:p w14:paraId="3C484D6C"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fanns en förklaring av kunskapen eller färdigheter som skulle läras ut.</w:t>
      </w:r>
    </w:p>
    <w:p w14:paraId="3CCF0DC3"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Förklaring var tillräckligt för att förstå vad som skulle läras ut.</w:t>
      </w:r>
    </w:p>
    <w:p w14:paraId="6E4FD066"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06FABBBD"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Förståelse </w:t>
      </w:r>
    </w:p>
    <w:p w14:paraId="5C00FDAD"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(5) </w:t>
      </w:r>
      <w:proofErr w:type="spellStart"/>
      <w:r>
        <w:rPr>
          <w:rFonts w:ascii="AppleSystemUIFont" w:hAnsi="AppleSystemUIFont" w:cs="AppleSystemUIFont"/>
          <w:color w:val="353535"/>
        </w:rPr>
        <w:t>multiple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opportunities</w:t>
      </w:r>
      <w:proofErr w:type="spellEnd"/>
      <w:r>
        <w:rPr>
          <w:rFonts w:ascii="AppleSystemUIFont" w:hAnsi="AppleSystemUIFont" w:cs="AppleSystemUIFont"/>
          <w:color w:val="353535"/>
        </w:rPr>
        <w:t xml:space="preserve"> for students </w:t>
      </w:r>
      <w:proofErr w:type="spellStart"/>
      <w:r>
        <w:rPr>
          <w:rFonts w:ascii="AppleSystemUIFont" w:hAnsi="AppleSystemUIFont" w:cs="AppleSystemUIFont"/>
          <w:color w:val="353535"/>
        </w:rPr>
        <w:t>to</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demonstrate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their</w:t>
      </w:r>
      <w:proofErr w:type="spellEnd"/>
      <w:r>
        <w:rPr>
          <w:rFonts w:ascii="AppleSystemUIFont" w:hAnsi="AppleSystemUIFont" w:cs="AppleSystemUIFont"/>
          <w:color w:val="353535"/>
        </w:rPr>
        <w:t xml:space="preserve"> initial </w:t>
      </w:r>
      <w:proofErr w:type="spellStart"/>
      <w:r>
        <w:rPr>
          <w:rFonts w:ascii="AppleSystemUIFont" w:hAnsi="AppleSystemUIFont" w:cs="AppleSystemUIFont"/>
          <w:color w:val="353535"/>
        </w:rPr>
        <w:t>understandings</w:t>
      </w:r>
      <w:proofErr w:type="spellEnd"/>
      <w:r>
        <w:rPr>
          <w:rFonts w:ascii="AppleSystemUIFont" w:hAnsi="AppleSystemUIFont" w:cs="AppleSystemUIFont"/>
          <w:color w:val="353535"/>
        </w:rPr>
        <w:t xml:space="preserve"> in </w:t>
      </w:r>
      <w:proofErr w:type="spellStart"/>
      <w:r>
        <w:rPr>
          <w:rFonts w:ascii="AppleSystemUIFont" w:hAnsi="AppleSystemUIFont" w:cs="AppleSystemUIFont"/>
          <w:color w:val="353535"/>
        </w:rPr>
        <w:t>response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to</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teacher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probes</w:t>
      </w:r>
      <w:proofErr w:type="spellEnd"/>
      <w:r>
        <w:rPr>
          <w:rFonts w:ascii="AppleSystemUIFont" w:hAnsi="AppleSystemUIFont" w:cs="AppleSystemUIFont"/>
          <w:color w:val="353535"/>
        </w:rPr>
        <w:t xml:space="preserve">. </w:t>
      </w:r>
    </w:p>
    <w:p w14:paraId="2D10C2A5"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finns flera tillfällen att visa förståelse. </w:t>
      </w:r>
    </w:p>
    <w:p w14:paraId="770803E3"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Möjlighet att visa förståelse efter tidigare förklaringarna angående kursen.</w:t>
      </w:r>
    </w:p>
    <w:p w14:paraId="098A1467"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113D6D7E"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 xml:space="preserve">As </w:t>
      </w:r>
      <w:proofErr w:type="spellStart"/>
      <w:r>
        <w:rPr>
          <w:rFonts w:ascii="AppleSystemUIFontBold" w:hAnsi="AppleSystemUIFontBold" w:cs="AppleSystemUIFontBold"/>
          <w:b/>
          <w:bCs/>
          <w:color w:val="353535"/>
          <w:sz w:val="28"/>
          <w:szCs w:val="28"/>
        </w:rPr>
        <w:t>shown</w:t>
      </w:r>
      <w:proofErr w:type="spellEnd"/>
      <w:r>
        <w:rPr>
          <w:rFonts w:ascii="AppleSystemUIFontBold" w:hAnsi="AppleSystemUIFontBold" w:cs="AppleSystemUIFontBold"/>
          <w:b/>
          <w:bCs/>
          <w:color w:val="353535"/>
          <w:sz w:val="28"/>
          <w:szCs w:val="28"/>
        </w:rPr>
        <w:t xml:space="preserve"> in </w:t>
      </w:r>
      <w:proofErr w:type="spellStart"/>
      <w:r>
        <w:rPr>
          <w:rFonts w:ascii="AppleSystemUIFontBold" w:hAnsi="AppleSystemUIFontBold" w:cs="AppleSystemUIFontBold"/>
          <w:b/>
          <w:bCs/>
          <w:color w:val="353535"/>
          <w:sz w:val="28"/>
          <w:szCs w:val="28"/>
        </w:rPr>
        <w:t>Figure</w:t>
      </w:r>
      <w:proofErr w:type="spellEnd"/>
      <w:r>
        <w:rPr>
          <w:rFonts w:ascii="AppleSystemUIFontBold" w:hAnsi="AppleSystemUIFontBold" w:cs="AppleSystemUIFontBold"/>
          <w:b/>
          <w:bCs/>
          <w:color w:val="353535"/>
          <w:sz w:val="28"/>
          <w:szCs w:val="28"/>
        </w:rPr>
        <w:t xml:space="preserve"> 1, </w:t>
      </w:r>
      <w:proofErr w:type="spellStart"/>
      <w:r>
        <w:rPr>
          <w:rFonts w:ascii="AppleSystemUIFontBold" w:hAnsi="AppleSystemUIFontBold" w:cs="AppleSystemUIFontBold"/>
          <w:b/>
          <w:bCs/>
          <w:color w:val="353535"/>
          <w:sz w:val="28"/>
          <w:szCs w:val="28"/>
        </w:rPr>
        <w:t>there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are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three</w:t>
      </w:r>
      <w:proofErr w:type="spellEnd"/>
      <w:r>
        <w:rPr>
          <w:rFonts w:ascii="AppleSystemUIFontBold" w:hAnsi="AppleSystemUIFontBold" w:cs="AppleSystemUIFontBold"/>
          <w:b/>
          <w:bCs/>
          <w:color w:val="353535"/>
          <w:sz w:val="28"/>
          <w:szCs w:val="28"/>
        </w:rPr>
        <w:t xml:space="preserve"> events </w:t>
      </w:r>
      <w:proofErr w:type="spellStart"/>
      <w:r>
        <w:rPr>
          <w:rFonts w:ascii="AppleSystemUIFontBold" w:hAnsi="AppleSystemUIFontBold" w:cs="AppleSystemUIFontBold"/>
          <w:b/>
          <w:bCs/>
          <w:color w:val="353535"/>
          <w:sz w:val="28"/>
          <w:szCs w:val="28"/>
        </w:rPr>
        <w:t>of</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instruction</w:t>
      </w:r>
      <w:proofErr w:type="spellEnd"/>
      <w:r>
        <w:rPr>
          <w:rFonts w:ascii="AppleSystemUIFontBold" w:hAnsi="AppleSystemUIFontBold" w:cs="AppleSystemUIFontBold"/>
          <w:b/>
          <w:bCs/>
          <w:color w:val="353535"/>
          <w:sz w:val="28"/>
          <w:szCs w:val="28"/>
        </w:rPr>
        <w:t xml:space="preserve"> in the </w:t>
      </w:r>
      <w:proofErr w:type="spellStart"/>
      <w:r>
        <w:rPr>
          <w:rFonts w:ascii="AppleSystemUIFontBold" w:hAnsi="AppleSystemUIFontBold" w:cs="AppleSystemUIFontBold"/>
          <w:b/>
          <w:bCs/>
          <w:color w:val="353535"/>
          <w:sz w:val="28"/>
          <w:szCs w:val="28"/>
        </w:rPr>
        <w:t>practice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phase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of</w:t>
      </w:r>
      <w:proofErr w:type="spellEnd"/>
      <w:r>
        <w:rPr>
          <w:rFonts w:ascii="AppleSystemUIFontBold" w:hAnsi="AppleSystemUIFontBold" w:cs="AppleSystemUIFontBold"/>
          <w:b/>
          <w:bCs/>
          <w:color w:val="353535"/>
          <w:sz w:val="28"/>
          <w:szCs w:val="28"/>
        </w:rPr>
        <w:t xml:space="preserve"> a </w:t>
      </w:r>
      <w:proofErr w:type="spellStart"/>
      <w:r>
        <w:rPr>
          <w:rFonts w:ascii="AppleSystemUIFontBold" w:hAnsi="AppleSystemUIFontBold" w:cs="AppleSystemUIFontBold"/>
          <w:b/>
          <w:bCs/>
          <w:color w:val="353535"/>
          <w:sz w:val="28"/>
          <w:szCs w:val="28"/>
        </w:rPr>
        <w:t>direct</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instruction</w:t>
      </w:r>
      <w:proofErr w:type="spellEnd"/>
      <w:r>
        <w:rPr>
          <w:rFonts w:ascii="AppleSystemUIFontBold" w:hAnsi="AppleSystemUIFontBold" w:cs="AppleSystemUIFontBold"/>
          <w:b/>
          <w:bCs/>
          <w:color w:val="353535"/>
          <w:sz w:val="28"/>
          <w:szCs w:val="28"/>
        </w:rPr>
        <w:t xml:space="preserve"> approach </w:t>
      </w:r>
      <w:proofErr w:type="spellStart"/>
      <w:r>
        <w:rPr>
          <w:rFonts w:ascii="AppleSystemUIFontBold" w:hAnsi="AppleSystemUIFontBold" w:cs="AppleSystemUIFontBold"/>
          <w:b/>
          <w:bCs/>
          <w:color w:val="353535"/>
          <w:sz w:val="28"/>
          <w:szCs w:val="28"/>
        </w:rPr>
        <w:t>to</w:t>
      </w:r>
      <w:proofErr w:type="spellEnd"/>
      <w:r>
        <w:rPr>
          <w:rFonts w:ascii="AppleSystemUIFontBold" w:hAnsi="AppleSystemUIFontBold" w:cs="AppleSystemUIFontBold"/>
          <w:b/>
          <w:bCs/>
          <w:color w:val="353535"/>
          <w:sz w:val="28"/>
          <w:szCs w:val="28"/>
        </w:rPr>
        <w:t xml:space="preserve"> learning: </w:t>
      </w:r>
    </w:p>
    <w:p w14:paraId="7C9E257B"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5A10CE0D"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Guidning </w:t>
      </w:r>
    </w:p>
    <w:p w14:paraId="51BDB7FE"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(6) </w:t>
      </w:r>
      <w:proofErr w:type="spellStart"/>
      <w:r>
        <w:rPr>
          <w:rFonts w:ascii="AppleSystemUIFont" w:hAnsi="AppleSystemUIFont" w:cs="AppleSystemUIFont"/>
          <w:color w:val="353535"/>
        </w:rPr>
        <w:t>guided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practice</w:t>
      </w:r>
      <w:proofErr w:type="spellEnd"/>
      <w:r>
        <w:rPr>
          <w:rFonts w:ascii="AppleSystemUIFont" w:hAnsi="AppleSystemUIFont" w:cs="AppleSystemUIFont"/>
          <w:color w:val="353535"/>
        </w:rPr>
        <w:t xml:space="preserve"> under the </w:t>
      </w:r>
      <w:proofErr w:type="spellStart"/>
      <w:r>
        <w:rPr>
          <w:rFonts w:ascii="AppleSystemUIFont" w:hAnsi="AppleSystemUIFont" w:cs="AppleSystemUIFont"/>
          <w:color w:val="353535"/>
        </w:rPr>
        <w:t>teacher’s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direct</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immediate</w:t>
      </w:r>
      <w:proofErr w:type="spellEnd"/>
      <w:r>
        <w:rPr>
          <w:rFonts w:ascii="AppleSystemUIFont" w:hAnsi="AppleSystemUIFont" w:cs="AppleSystemUIFont"/>
          <w:color w:val="353535"/>
        </w:rPr>
        <w:t xml:space="preserve"> supervision.</w:t>
      </w:r>
    </w:p>
    <w:p w14:paraId="76485AFF"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Praktisk guidning innan kursövningar utfördes.</w:t>
      </w:r>
    </w:p>
    <w:p w14:paraId="50D7CCAA"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fanns tillräckligt med guidning för att göra övningarna. </w:t>
      </w:r>
    </w:p>
    <w:p w14:paraId="01D3827C"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A4171AA"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Självständiga övningar</w:t>
      </w:r>
    </w:p>
    <w:p w14:paraId="2BB25D74"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(7) independent </w:t>
      </w:r>
      <w:proofErr w:type="spellStart"/>
      <w:r>
        <w:rPr>
          <w:rFonts w:ascii="AppleSystemUIFont" w:hAnsi="AppleSystemUIFont" w:cs="AppleSystemUIFont"/>
          <w:color w:val="353535"/>
        </w:rPr>
        <w:t>practice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where</w:t>
      </w:r>
      <w:proofErr w:type="spellEnd"/>
      <w:r>
        <w:rPr>
          <w:rFonts w:ascii="AppleSystemUIFont" w:hAnsi="AppleSystemUIFont" w:cs="AppleSystemUIFont"/>
          <w:color w:val="353535"/>
        </w:rPr>
        <w:t xml:space="preserve"> the student is </w:t>
      </w:r>
      <w:proofErr w:type="spellStart"/>
      <w:r>
        <w:rPr>
          <w:rFonts w:ascii="AppleSystemUIFont" w:hAnsi="AppleSystemUIFont" w:cs="AppleSystemUIFont"/>
          <w:color w:val="353535"/>
        </w:rPr>
        <w:t>working</w:t>
      </w:r>
      <w:proofErr w:type="spellEnd"/>
      <w:r>
        <w:rPr>
          <w:rFonts w:ascii="AppleSystemUIFont" w:hAnsi="AppleSystemUIFont" w:cs="AppleSystemUIFont"/>
          <w:color w:val="353535"/>
        </w:rPr>
        <w:t xml:space="preserve"> on </w:t>
      </w:r>
      <w:proofErr w:type="spellStart"/>
      <w:r>
        <w:rPr>
          <w:rFonts w:ascii="AppleSystemUIFont" w:hAnsi="AppleSystemUIFont" w:cs="AppleSystemUIFont"/>
          <w:color w:val="353535"/>
        </w:rPr>
        <w:t>his</w:t>
      </w:r>
      <w:proofErr w:type="spellEnd"/>
      <w:r>
        <w:rPr>
          <w:rFonts w:ascii="AppleSystemUIFont" w:hAnsi="AppleSystemUIFont" w:cs="AppleSystemUIFont"/>
          <w:color w:val="353535"/>
        </w:rPr>
        <w:t xml:space="preserve"> or </w:t>
      </w:r>
      <w:proofErr w:type="spellStart"/>
      <w:r>
        <w:rPr>
          <w:rFonts w:ascii="AppleSystemUIFont" w:hAnsi="AppleSystemUIFont" w:cs="AppleSystemUIFont"/>
          <w:color w:val="353535"/>
        </w:rPr>
        <w:t>her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own</w:t>
      </w:r>
      <w:proofErr w:type="spellEnd"/>
    </w:p>
    <w:p w14:paraId="74B7FBB0"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lastRenderedPageBreak/>
        <w:t>-</w:t>
      </w:r>
      <w:proofErr w:type="gramEnd"/>
      <w:r>
        <w:rPr>
          <w:rFonts w:ascii="AppleSystemUIFont" w:hAnsi="AppleSystemUIFont" w:cs="AppleSystemUIFont"/>
          <w:color w:val="353535"/>
        </w:rPr>
        <w:t xml:space="preserve"> Det fanns självständiga övningar för att praktiskt kunna utföra det teoretiska.</w:t>
      </w:r>
    </w:p>
    <w:p w14:paraId="513F72E4"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fanns tillräckligt med övningar. </w:t>
      </w:r>
    </w:p>
    <w:p w14:paraId="0A277AA9"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2799531A"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roofErr w:type="spellStart"/>
      <w:r>
        <w:rPr>
          <w:rFonts w:ascii="Menlo Regular" w:hAnsi="Menlo Regular" w:cs="Menlo Regular"/>
          <w:color w:val="353535"/>
          <w:sz w:val="26"/>
          <w:szCs w:val="26"/>
        </w:rPr>
        <w:t>Peroidisk</w:t>
      </w:r>
      <w:proofErr w:type="spellEnd"/>
      <w:r>
        <w:rPr>
          <w:rFonts w:ascii="Menlo Regular" w:hAnsi="Menlo Regular" w:cs="Menlo Regular"/>
          <w:color w:val="353535"/>
          <w:sz w:val="26"/>
          <w:szCs w:val="26"/>
        </w:rPr>
        <w:t xml:space="preserve"> granskning </w:t>
      </w:r>
    </w:p>
    <w:p w14:paraId="4015DEA4"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(8) </w:t>
      </w:r>
      <w:proofErr w:type="spellStart"/>
      <w:r>
        <w:rPr>
          <w:rFonts w:ascii="AppleSystemUIFont" w:hAnsi="AppleSystemUIFont" w:cs="AppleSystemUIFont"/>
          <w:color w:val="353535"/>
        </w:rPr>
        <w:t>periodic</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review</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often</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incorporated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daily</w:t>
      </w:r>
      <w:proofErr w:type="spellEnd"/>
      <w:r>
        <w:rPr>
          <w:rFonts w:ascii="AppleSystemUIFont" w:hAnsi="AppleSystemUIFont" w:cs="AppleSystemUIFont"/>
          <w:color w:val="353535"/>
        </w:rPr>
        <w:t xml:space="preserve"> in </w:t>
      </w:r>
      <w:proofErr w:type="spellStart"/>
      <w:r>
        <w:rPr>
          <w:rFonts w:ascii="AppleSystemUIFont" w:hAnsi="AppleSystemUIFont" w:cs="AppleSystemUIFont"/>
          <w:color w:val="353535"/>
        </w:rPr>
        <w:t>guided</w:t>
      </w:r>
      <w:proofErr w:type="spellEnd"/>
      <w:r>
        <w:rPr>
          <w:rFonts w:ascii="AppleSystemUIFont" w:hAnsi="AppleSystemUIFont" w:cs="AppleSystemUIFont"/>
          <w:color w:val="353535"/>
        </w:rPr>
        <w:t xml:space="preserve"> and independent </w:t>
      </w:r>
      <w:proofErr w:type="spellStart"/>
      <w:r>
        <w:rPr>
          <w:rFonts w:ascii="AppleSystemUIFont" w:hAnsi="AppleSystemUIFont" w:cs="AppleSystemUIFont"/>
          <w:color w:val="353535"/>
        </w:rPr>
        <w:t>practice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whereby</w:t>
      </w:r>
      <w:proofErr w:type="spellEnd"/>
      <w:r>
        <w:rPr>
          <w:rFonts w:ascii="AppleSystemUIFont" w:hAnsi="AppleSystemUIFont" w:cs="AppleSystemUIFont"/>
          <w:color w:val="353535"/>
        </w:rPr>
        <w:t xml:space="preserve"> students </w:t>
      </w:r>
      <w:proofErr w:type="spellStart"/>
      <w:r>
        <w:rPr>
          <w:rFonts w:ascii="AppleSystemUIFont" w:hAnsi="AppleSystemUIFont" w:cs="AppleSystemUIFont"/>
          <w:color w:val="353535"/>
        </w:rPr>
        <w:t>are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utilizing</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previously</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learned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content</w:t>
      </w:r>
      <w:proofErr w:type="spellEnd"/>
      <w:r>
        <w:rPr>
          <w:rFonts w:ascii="AppleSystemUIFont" w:hAnsi="AppleSystemUIFont" w:cs="AppleSystemUIFont"/>
          <w:color w:val="353535"/>
        </w:rPr>
        <w:t xml:space="preserve"> or </w:t>
      </w:r>
      <w:proofErr w:type="spellStart"/>
      <w:r>
        <w:rPr>
          <w:rFonts w:ascii="AppleSystemUIFont" w:hAnsi="AppleSystemUIFont" w:cs="AppleSystemUIFont"/>
          <w:color w:val="353535"/>
        </w:rPr>
        <w:t>skills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swe</w:t>
      </w:r>
      <w:proofErr w:type="spellEnd"/>
      <w:r>
        <w:rPr>
          <w:rFonts w:ascii="AppleSystemUIFont" w:hAnsi="AppleSystemUIFont" w:cs="AppleSystemUIFont"/>
          <w:color w:val="353535"/>
        </w:rPr>
        <w:t>: (ofta införlivad dagligen i guidad och självständig praxis) där eleverna utnyttjar tidigare lärda innehåll eller färdigheter.)</w:t>
      </w:r>
    </w:p>
    <w:p w14:paraId="220B1D62"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finns en överblick om vad som har uppnåtts efter varje kursmoment.</w:t>
      </w:r>
    </w:p>
    <w:p w14:paraId="1F731058" w14:textId="37F7D13F"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w:t>
      </w:r>
      <w:r w:rsidR="00A527A6">
        <w:rPr>
          <w:rFonts w:ascii="AppleSystemUIFont" w:hAnsi="AppleSystemUIFont" w:cs="AppleSystemUIFont"/>
          <w:color w:val="353535"/>
        </w:rPr>
        <w:t xml:space="preserve">Hur sant är detta påstående: </w:t>
      </w:r>
      <w:r>
        <w:rPr>
          <w:rFonts w:ascii="AppleSystemUIFont" w:hAnsi="AppleSystemUIFont" w:cs="AppleSystemUIFont"/>
          <w:color w:val="353535"/>
        </w:rPr>
        <w:t xml:space="preserve">Överblicken presenterade tillräckligt för att förstå vad som har lärts ut.  </w:t>
      </w:r>
    </w:p>
    <w:p w14:paraId="1C46CE59"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p>
    <w:p w14:paraId="6366DFA8"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proofErr w:type="spellStart"/>
      <w:r>
        <w:rPr>
          <w:rFonts w:ascii="AppleSystemUIFontBold" w:hAnsi="AppleSystemUIFontBold" w:cs="AppleSystemUIFontBold"/>
          <w:b/>
          <w:bCs/>
          <w:color w:val="353535"/>
          <w:sz w:val="28"/>
          <w:szCs w:val="28"/>
        </w:rPr>
        <w:t>There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are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two</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instructional</w:t>
      </w:r>
      <w:proofErr w:type="spellEnd"/>
      <w:r>
        <w:rPr>
          <w:rFonts w:ascii="AppleSystemUIFontBold" w:hAnsi="AppleSystemUIFontBold" w:cs="AppleSystemUIFontBold"/>
          <w:b/>
          <w:bCs/>
          <w:color w:val="353535"/>
          <w:sz w:val="28"/>
          <w:szCs w:val="28"/>
        </w:rPr>
        <w:t xml:space="preserve"> events in the </w:t>
      </w:r>
      <w:proofErr w:type="spellStart"/>
      <w:r>
        <w:rPr>
          <w:rFonts w:ascii="AppleSystemUIFontBold" w:hAnsi="AppleSystemUIFontBold" w:cs="AppleSystemUIFontBold"/>
          <w:b/>
          <w:bCs/>
          <w:color w:val="353535"/>
          <w:sz w:val="28"/>
          <w:szCs w:val="28"/>
        </w:rPr>
        <w:t>assessment</w:t>
      </w:r>
      <w:proofErr w:type="spellEnd"/>
      <w:r>
        <w:rPr>
          <w:rFonts w:ascii="AppleSystemUIFontBold" w:hAnsi="AppleSystemUIFontBold" w:cs="AppleSystemUIFontBold"/>
          <w:b/>
          <w:bCs/>
          <w:color w:val="353535"/>
          <w:sz w:val="28"/>
          <w:szCs w:val="28"/>
        </w:rPr>
        <w:t xml:space="preserve"> and </w:t>
      </w:r>
      <w:proofErr w:type="spellStart"/>
      <w:r>
        <w:rPr>
          <w:rFonts w:ascii="AppleSystemUIFontBold" w:hAnsi="AppleSystemUIFontBold" w:cs="AppleSystemUIFontBold"/>
          <w:b/>
          <w:bCs/>
          <w:color w:val="353535"/>
          <w:sz w:val="28"/>
          <w:szCs w:val="28"/>
        </w:rPr>
        <w:t>evaluation</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phase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of</w:t>
      </w:r>
      <w:proofErr w:type="spellEnd"/>
      <w:r>
        <w:rPr>
          <w:rFonts w:ascii="AppleSystemUIFontBold" w:hAnsi="AppleSystemUIFontBold" w:cs="AppleSystemUIFontBold"/>
          <w:b/>
          <w:bCs/>
          <w:color w:val="353535"/>
          <w:sz w:val="28"/>
          <w:szCs w:val="28"/>
        </w:rPr>
        <w:t xml:space="preserve"> the </w:t>
      </w:r>
      <w:proofErr w:type="spellStart"/>
      <w:r>
        <w:rPr>
          <w:rFonts w:ascii="AppleSystemUIFontBold" w:hAnsi="AppleSystemUIFontBold" w:cs="AppleSystemUIFontBold"/>
          <w:b/>
          <w:bCs/>
          <w:color w:val="353535"/>
          <w:sz w:val="28"/>
          <w:szCs w:val="28"/>
        </w:rPr>
        <w:t>direct</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instruction</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model</w:t>
      </w:r>
      <w:proofErr w:type="spellEnd"/>
      <w:r>
        <w:rPr>
          <w:rFonts w:ascii="AppleSystemUIFontBold" w:hAnsi="AppleSystemUIFontBold" w:cs="AppleSystemUIFontBold"/>
          <w:b/>
          <w:bCs/>
          <w:color w:val="353535"/>
          <w:sz w:val="28"/>
          <w:szCs w:val="28"/>
        </w:rPr>
        <w:t xml:space="preserve">: </w:t>
      </w:r>
    </w:p>
    <w:p w14:paraId="7C9F1A2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7EBA459E"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 xml:space="preserve">Validering </w:t>
      </w:r>
    </w:p>
    <w:p w14:paraId="4B0DB250"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(9) </w:t>
      </w:r>
      <w:proofErr w:type="spellStart"/>
      <w:r>
        <w:rPr>
          <w:rFonts w:ascii="AppleSystemUIFont" w:hAnsi="AppleSystemUIFont" w:cs="AppleSystemUIFont"/>
          <w:color w:val="353535"/>
        </w:rPr>
        <w:t>collecting</w:t>
      </w:r>
      <w:proofErr w:type="spellEnd"/>
      <w:r>
        <w:rPr>
          <w:rFonts w:ascii="AppleSystemUIFont" w:hAnsi="AppleSystemUIFont" w:cs="AppleSystemUIFont"/>
          <w:color w:val="353535"/>
        </w:rPr>
        <w:t xml:space="preserve"> data on a </w:t>
      </w:r>
      <w:proofErr w:type="spellStart"/>
      <w:r>
        <w:rPr>
          <w:rFonts w:ascii="AppleSystemUIFont" w:hAnsi="AppleSystemUIFont" w:cs="AppleSystemUIFont"/>
          <w:color w:val="353535"/>
        </w:rPr>
        <w:t>daily</w:t>
      </w:r>
      <w:proofErr w:type="spellEnd"/>
      <w:r>
        <w:rPr>
          <w:rFonts w:ascii="AppleSystemUIFont" w:hAnsi="AppleSystemUIFont" w:cs="AppleSystemUIFont"/>
          <w:color w:val="353535"/>
        </w:rPr>
        <w:t xml:space="preserve"> basis </w:t>
      </w:r>
      <w:proofErr w:type="spellStart"/>
      <w:r>
        <w:rPr>
          <w:rFonts w:ascii="AppleSystemUIFont" w:hAnsi="AppleSystemUIFont" w:cs="AppleSystemUIFont"/>
          <w:color w:val="353535"/>
        </w:rPr>
        <w:t>to</w:t>
      </w:r>
      <w:proofErr w:type="spellEnd"/>
      <w:r>
        <w:rPr>
          <w:rFonts w:ascii="AppleSystemUIFont" w:hAnsi="AppleSystemUIFont" w:cs="AppleSystemUIFont"/>
          <w:color w:val="353535"/>
        </w:rPr>
        <w:t xml:space="preserve"> make </w:t>
      </w:r>
      <w:proofErr w:type="spellStart"/>
      <w:r>
        <w:rPr>
          <w:rFonts w:ascii="AppleSystemUIFont" w:hAnsi="AppleSystemUIFont" w:cs="AppleSystemUIFont"/>
          <w:color w:val="353535"/>
        </w:rPr>
        <w:t>judgments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of</w:t>
      </w:r>
      <w:proofErr w:type="spellEnd"/>
      <w:r>
        <w:rPr>
          <w:rFonts w:ascii="AppleSystemUIFont" w:hAnsi="AppleSystemUIFont" w:cs="AppleSystemUIFont"/>
          <w:color w:val="353535"/>
        </w:rPr>
        <w:t xml:space="preserve"> </w:t>
      </w:r>
    </w:p>
    <w:p w14:paraId="677E80E6"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 xml:space="preserve">student </w:t>
      </w:r>
      <w:proofErr w:type="spellStart"/>
      <w:r>
        <w:rPr>
          <w:rFonts w:ascii="AppleSystemUIFont" w:hAnsi="AppleSystemUIFont" w:cs="AppleSystemUIFont"/>
          <w:color w:val="353535"/>
        </w:rPr>
        <w:t>success</w:t>
      </w:r>
      <w:proofErr w:type="spellEnd"/>
      <w:r>
        <w:rPr>
          <w:rFonts w:ascii="AppleSystemUIFont" w:hAnsi="AppleSystemUIFont" w:cs="AppleSystemUIFont"/>
          <w:color w:val="353535"/>
        </w:rPr>
        <w:t>.</w:t>
      </w:r>
      <w:proofErr w:type="gramEnd"/>
      <w:r>
        <w:rPr>
          <w:rFonts w:ascii="AppleSystemUIFont" w:hAnsi="AppleSystemUIFont" w:cs="AppleSystemUIFont"/>
          <w:color w:val="353535"/>
        </w:rPr>
        <w:t xml:space="preserve"> </w:t>
      </w:r>
    </w:p>
    <w:p w14:paraId="7B23EF96"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Det fanns en ständig bedömning av studentens prestation under kursen.</w:t>
      </w:r>
    </w:p>
    <w:p w14:paraId="2CAB4D3F"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Bedömningen kunde ha dämpats ner. </w:t>
      </w:r>
    </w:p>
    <w:p w14:paraId="42BF3830"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3CDB5C29"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Sammanfattning</w:t>
      </w:r>
    </w:p>
    <w:p w14:paraId="466B58C0"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(10) </w:t>
      </w:r>
      <w:proofErr w:type="spellStart"/>
      <w:r>
        <w:rPr>
          <w:rFonts w:ascii="AppleSystemUIFont" w:hAnsi="AppleSystemUIFont" w:cs="AppleSystemUIFont"/>
          <w:color w:val="353535"/>
        </w:rPr>
        <w:t>collecting</w:t>
      </w:r>
      <w:proofErr w:type="spellEnd"/>
      <w:r>
        <w:rPr>
          <w:rFonts w:ascii="AppleSystemUIFont" w:hAnsi="AppleSystemUIFont" w:cs="AppleSystemUIFont"/>
          <w:color w:val="353535"/>
        </w:rPr>
        <w:t xml:space="preserve"> data on </w:t>
      </w:r>
      <w:proofErr w:type="spellStart"/>
      <w:r>
        <w:rPr>
          <w:rFonts w:ascii="AppleSystemUIFont" w:hAnsi="AppleSystemUIFont" w:cs="AppleSystemUIFont"/>
          <w:color w:val="353535"/>
        </w:rPr>
        <w:t>longer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intervals</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such</w:t>
      </w:r>
      <w:proofErr w:type="spellEnd"/>
      <w:r>
        <w:rPr>
          <w:rFonts w:ascii="AppleSystemUIFont" w:hAnsi="AppleSystemUIFont" w:cs="AppleSystemUIFont"/>
          <w:color w:val="353535"/>
        </w:rPr>
        <w:t xml:space="preserve"> as </w:t>
      </w:r>
      <w:proofErr w:type="spellStart"/>
      <w:r>
        <w:rPr>
          <w:rFonts w:ascii="AppleSystemUIFont" w:hAnsi="AppleSystemUIFont" w:cs="AppleSystemUIFont"/>
          <w:color w:val="353535"/>
        </w:rPr>
        <w:t>weekly</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biweekly</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monthly</w:t>
      </w:r>
      <w:proofErr w:type="spellEnd"/>
      <w:r>
        <w:rPr>
          <w:rFonts w:ascii="AppleSystemUIFont" w:hAnsi="AppleSystemUIFont" w:cs="AppleSystemUIFont"/>
          <w:color w:val="353535"/>
        </w:rPr>
        <w:t xml:space="preserve">, etc. </w:t>
      </w:r>
    </w:p>
    <w:p w14:paraId="1F389F02"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I slutet av kursen sammanfattades prestation av genomförd kurs.</w:t>
      </w:r>
    </w:p>
    <w:p w14:paraId="5A38E0B9"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Ett test gav eller skulle bidra med att bevisa hur väl informationen mottogs från kursen.</w:t>
      </w:r>
    </w:p>
    <w:p w14:paraId="5312009B" w14:textId="77777777" w:rsidR="007C6B56" w:rsidRDefault="007C6B56" w:rsidP="007C6B56">
      <w:pPr>
        <w:widowControl w:val="0"/>
        <w:autoSpaceDE w:val="0"/>
        <w:autoSpaceDN w:val="0"/>
        <w:adjustRightInd w:val="0"/>
        <w:rPr>
          <w:rFonts w:ascii="AppleSystemUIFont" w:hAnsi="AppleSystemUIFont" w:cs="AppleSystemUIFont"/>
          <w:color w:val="353535"/>
        </w:rPr>
      </w:pPr>
    </w:p>
    <w:p w14:paraId="74AE2D9F" w14:textId="77777777" w:rsidR="007C6B56" w:rsidRDefault="007C6B56" w:rsidP="007C6B56">
      <w:pPr>
        <w:widowControl w:val="0"/>
        <w:autoSpaceDE w:val="0"/>
        <w:autoSpaceDN w:val="0"/>
        <w:adjustRightInd w:val="0"/>
        <w:spacing w:after="40"/>
        <w:rPr>
          <w:rFonts w:ascii="AppleSystemUIFontBold" w:hAnsi="AppleSystemUIFontBold" w:cs="AppleSystemUIFontBold"/>
          <w:b/>
          <w:bCs/>
          <w:color w:val="353535"/>
          <w:sz w:val="28"/>
          <w:szCs w:val="28"/>
        </w:rPr>
      </w:pPr>
      <w:proofErr w:type="spellStart"/>
      <w:r>
        <w:rPr>
          <w:rFonts w:ascii="AppleSystemUIFontBold" w:hAnsi="AppleSystemUIFontBold" w:cs="AppleSystemUIFontBold"/>
          <w:b/>
          <w:bCs/>
          <w:color w:val="353535"/>
          <w:sz w:val="28"/>
          <w:szCs w:val="28"/>
        </w:rPr>
        <w:t>There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are</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two</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important</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instructional</w:t>
      </w:r>
      <w:proofErr w:type="spellEnd"/>
      <w:r>
        <w:rPr>
          <w:rFonts w:ascii="AppleSystemUIFontBold" w:hAnsi="AppleSystemUIFontBold" w:cs="AppleSystemUIFontBold"/>
          <w:b/>
          <w:bCs/>
          <w:color w:val="353535"/>
          <w:sz w:val="28"/>
          <w:szCs w:val="28"/>
        </w:rPr>
        <w:t xml:space="preserve"> events </w:t>
      </w:r>
      <w:proofErr w:type="spellStart"/>
      <w:r>
        <w:rPr>
          <w:rFonts w:ascii="AppleSystemUIFontBold" w:hAnsi="AppleSystemUIFontBold" w:cs="AppleSystemUIFontBold"/>
          <w:b/>
          <w:bCs/>
          <w:color w:val="353535"/>
          <w:sz w:val="28"/>
          <w:szCs w:val="28"/>
        </w:rPr>
        <w:t>that</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should</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occur</w:t>
      </w:r>
      <w:proofErr w:type="spellEnd"/>
      <w:r>
        <w:rPr>
          <w:rFonts w:ascii="AppleSystemUIFontBold" w:hAnsi="AppleSystemUIFontBold" w:cs="AppleSystemUIFontBold"/>
          <w:b/>
          <w:bCs/>
          <w:color w:val="353535"/>
          <w:sz w:val="28"/>
          <w:szCs w:val="28"/>
        </w:rPr>
        <w:t xml:space="preserve"> </w:t>
      </w:r>
      <w:proofErr w:type="spellStart"/>
      <w:r>
        <w:rPr>
          <w:rFonts w:ascii="AppleSystemUIFontBold" w:hAnsi="AppleSystemUIFontBold" w:cs="AppleSystemUIFontBold"/>
          <w:b/>
          <w:bCs/>
          <w:color w:val="353535"/>
          <w:sz w:val="28"/>
          <w:szCs w:val="28"/>
        </w:rPr>
        <w:t>throughout</w:t>
      </w:r>
      <w:proofErr w:type="spellEnd"/>
      <w:r>
        <w:rPr>
          <w:rFonts w:ascii="AppleSystemUIFontBold" w:hAnsi="AppleSystemUIFontBold" w:cs="AppleSystemUIFontBold"/>
          <w:b/>
          <w:bCs/>
          <w:color w:val="353535"/>
          <w:sz w:val="28"/>
          <w:szCs w:val="28"/>
        </w:rPr>
        <w:t xml:space="preserve"> the </w:t>
      </w:r>
      <w:proofErr w:type="spellStart"/>
      <w:r>
        <w:rPr>
          <w:rFonts w:ascii="AppleSystemUIFontBold" w:hAnsi="AppleSystemUIFontBold" w:cs="AppleSystemUIFontBold"/>
          <w:b/>
          <w:bCs/>
          <w:color w:val="353535"/>
          <w:sz w:val="28"/>
          <w:szCs w:val="28"/>
        </w:rPr>
        <w:t>lesson</w:t>
      </w:r>
      <w:proofErr w:type="spellEnd"/>
      <w:r>
        <w:rPr>
          <w:rFonts w:ascii="AppleSystemUIFontBold" w:hAnsi="AppleSystemUIFontBold" w:cs="AppleSystemUIFontBold"/>
          <w:b/>
          <w:bCs/>
          <w:color w:val="353535"/>
          <w:sz w:val="28"/>
          <w:szCs w:val="28"/>
        </w:rPr>
        <w:t xml:space="preserve"> on an “as </w:t>
      </w:r>
      <w:proofErr w:type="spellStart"/>
      <w:r>
        <w:rPr>
          <w:rFonts w:ascii="AppleSystemUIFontBold" w:hAnsi="AppleSystemUIFontBold" w:cs="AppleSystemUIFontBold"/>
          <w:b/>
          <w:bCs/>
          <w:color w:val="353535"/>
          <w:sz w:val="28"/>
          <w:szCs w:val="28"/>
        </w:rPr>
        <w:t>needed</w:t>
      </w:r>
      <w:proofErr w:type="spellEnd"/>
      <w:r>
        <w:rPr>
          <w:rFonts w:ascii="AppleSystemUIFontBold" w:hAnsi="AppleSystemUIFontBold" w:cs="AppleSystemUIFontBold"/>
          <w:b/>
          <w:bCs/>
          <w:color w:val="353535"/>
          <w:sz w:val="28"/>
          <w:szCs w:val="28"/>
        </w:rPr>
        <w:t xml:space="preserve">” basis: </w:t>
      </w:r>
    </w:p>
    <w:p w14:paraId="59191B81"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33410FB0"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Ledtrådar och uppmaningar</w:t>
      </w:r>
    </w:p>
    <w:p w14:paraId="62039506"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(11) </w:t>
      </w:r>
      <w:proofErr w:type="spellStart"/>
      <w:r>
        <w:rPr>
          <w:rFonts w:ascii="AppleSystemUIFont" w:hAnsi="AppleSystemUIFont" w:cs="AppleSystemUIFont"/>
          <w:color w:val="353535"/>
        </w:rPr>
        <w:t>providing</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cues</w:t>
      </w:r>
      <w:proofErr w:type="spellEnd"/>
      <w:r>
        <w:rPr>
          <w:rFonts w:ascii="AppleSystemUIFont" w:hAnsi="AppleSystemUIFont" w:cs="AppleSystemUIFont"/>
          <w:color w:val="353535"/>
        </w:rPr>
        <w:t xml:space="preserve"> and prompts- tillhandahålla ledtrådar och uppmaningar.</w:t>
      </w:r>
    </w:p>
    <w:p w14:paraId="3E78E8F6"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Det fanns en ständig feedback efter genomförd kursövning.</w:t>
      </w:r>
    </w:p>
    <w:p w14:paraId="3F8E00C8"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Feedbacken förstärkte förståelse av kursövningarna. </w:t>
      </w:r>
    </w:p>
    <w:p w14:paraId="45C0C336" w14:textId="77777777" w:rsidR="007C6B56" w:rsidRDefault="007C6B56" w:rsidP="007C6B56">
      <w:pPr>
        <w:widowControl w:val="0"/>
        <w:autoSpaceDE w:val="0"/>
        <w:autoSpaceDN w:val="0"/>
        <w:adjustRightInd w:val="0"/>
        <w:rPr>
          <w:rFonts w:ascii="Menlo Regular" w:hAnsi="Menlo Regular" w:cs="Menlo Regular"/>
          <w:color w:val="353535"/>
          <w:sz w:val="26"/>
          <w:szCs w:val="26"/>
        </w:rPr>
      </w:pPr>
    </w:p>
    <w:p w14:paraId="0F0DBE32" w14:textId="77777777" w:rsidR="007C6B56" w:rsidRDefault="007C6B56" w:rsidP="007C6B56">
      <w:pPr>
        <w:widowControl w:val="0"/>
        <w:autoSpaceDE w:val="0"/>
        <w:autoSpaceDN w:val="0"/>
        <w:adjustRightInd w:val="0"/>
        <w:rPr>
          <w:rFonts w:ascii="Menlo Regular" w:hAnsi="Menlo Regular" w:cs="Menlo Regular"/>
          <w:color w:val="353535"/>
          <w:sz w:val="26"/>
          <w:szCs w:val="26"/>
        </w:rPr>
      </w:pPr>
      <w:r>
        <w:rPr>
          <w:rFonts w:ascii="Menlo Regular" w:hAnsi="Menlo Regular" w:cs="Menlo Regular"/>
          <w:color w:val="353535"/>
          <w:sz w:val="26"/>
          <w:szCs w:val="26"/>
        </w:rPr>
        <w:t>Support</w:t>
      </w:r>
    </w:p>
    <w:p w14:paraId="1D4633E5" w14:textId="77777777" w:rsidR="007C6B56" w:rsidRDefault="007C6B56" w:rsidP="007C6B5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(12) </w:t>
      </w:r>
      <w:proofErr w:type="spellStart"/>
      <w:r>
        <w:rPr>
          <w:rFonts w:ascii="AppleSystemUIFont" w:hAnsi="AppleSystemUIFont" w:cs="AppleSystemUIFont"/>
          <w:color w:val="353535"/>
        </w:rPr>
        <w:t>providing</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corrective</w:t>
      </w:r>
      <w:proofErr w:type="spellEnd"/>
      <w:r>
        <w:rPr>
          <w:rFonts w:ascii="AppleSystemUIFont" w:hAnsi="AppleSystemUIFont" w:cs="AppleSystemUIFont"/>
          <w:color w:val="353535"/>
        </w:rPr>
        <w:t xml:space="preserve"> feedback and </w:t>
      </w:r>
      <w:proofErr w:type="spellStart"/>
      <w:r>
        <w:rPr>
          <w:rFonts w:ascii="AppleSystemUIFont" w:hAnsi="AppleSystemUIFont" w:cs="AppleSystemUIFont"/>
          <w:color w:val="353535"/>
        </w:rPr>
        <w:t>reinforcement</w:t>
      </w:r>
      <w:proofErr w:type="spellEnd"/>
      <w:r>
        <w:rPr>
          <w:rFonts w:ascii="AppleSystemUIFont" w:hAnsi="AppleSystemUIFont" w:cs="AppleSystemUIFont"/>
          <w:color w:val="353535"/>
        </w:rPr>
        <w:t xml:space="preserve">. </w:t>
      </w:r>
    </w:p>
    <w:p w14:paraId="2941A6B8" w14:textId="77777777" w:rsidR="007C6B56" w:rsidRDefault="007C6B56" w:rsidP="007C6B5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Feedbacken korrigerade mina svar efter varje kursövning.</w:t>
      </w:r>
    </w:p>
    <w:p w14:paraId="15CC3ADA" w14:textId="1CC568BA" w:rsidR="00132EB0" w:rsidRDefault="00D73BAD" w:rsidP="0027329E">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Feedbacken uppkom ofta under </w:t>
      </w:r>
      <w:r w:rsidR="007C6B56">
        <w:rPr>
          <w:rFonts w:ascii="AppleSystemUIFont" w:hAnsi="AppleSystemUIFont" w:cs="AppleSystemUIFont"/>
          <w:color w:val="353535"/>
        </w:rPr>
        <w:t>moment i kursen.</w:t>
      </w:r>
    </w:p>
    <w:p w14:paraId="5C4F7ABD" w14:textId="77777777" w:rsidR="0027329E" w:rsidRDefault="0027329E" w:rsidP="0027329E">
      <w:pPr>
        <w:widowControl w:val="0"/>
        <w:autoSpaceDE w:val="0"/>
        <w:autoSpaceDN w:val="0"/>
        <w:adjustRightInd w:val="0"/>
        <w:rPr>
          <w:rFonts w:ascii="AppleSystemUIFont" w:hAnsi="AppleSystemUIFont" w:cs="AppleSystemUIFont"/>
          <w:color w:val="353535"/>
        </w:rPr>
      </w:pPr>
    </w:p>
    <w:p w14:paraId="599D9045" w14:textId="77777777" w:rsidR="0039401A" w:rsidRDefault="0039401A" w:rsidP="0027329E">
      <w:pPr>
        <w:widowControl w:val="0"/>
        <w:autoSpaceDE w:val="0"/>
        <w:autoSpaceDN w:val="0"/>
        <w:adjustRightInd w:val="0"/>
        <w:rPr>
          <w:rFonts w:ascii="AppleSystemUIFont" w:hAnsi="AppleSystemUIFont" w:cs="AppleSystemUIFont"/>
          <w:color w:val="353535"/>
        </w:rPr>
      </w:pPr>
    </w:p>
    <w:p w14:paraId="0CB49D88" w14:textId="77777777" w:rsidR="0039401A" w:rsidRPr="0027329E" w:rsidRDefault="0039401A" w:rsidP="0027329E">
      <w:pPr>
        <w:widowControl w:val="0"/>
        <w:autoSpaceDE w:val="0"/>
        <w:autoSpaceDN w:val="0"/>
        <w:adjustRightInd w:val="0"/>
        <w:rPr>
          <w:rFonts w:ascii="AppleSystemUIFont" w:hAnsi="AppleSystemUIFont" w:cs="AppleSystemUIFont"/>
          <w:color w:val="353535"/>
        </w:rPr>
      </w:pPr>
    </w:p>
    <w:p w14:paraId="1C4C3989" w14:textId="77777777" w:rsidR="00132EB0" w:rsidRDefault="00132EB0" w:rsidP="007C6B56">
      <w:pPr>
        <w:widowControl w:val="0"/>
        <w:autoSpaceDE w:val="0"/>
        <w:autoSpaceDN w:val="0"/>
        <w:adjustRightInd w:val="0"/>
        <w:rPr>
          <w:rFonts w:ascii="AppleSystemUIFont" w:hAnsi="AppleSystemUIFont" w:cs="AppleSystemUIFont"/>
          <w:color w:val="353535"/>
        </w:rPr>
      </w:pPr>
    </w:p>
    <w:p w14:paraId="4AF7B79F" w14:textId="77777777" w:rsidR="00132EB0" w:rsidRDefault="00132EB0" w:rsidP="007C6B56">
      <w:pPr>
        <w:widowControl w:val="0"/>
        <w:autoSpaceDE w:val="0"/>
        <w:autoSpaceDN w:val="0"/>
        <w:adjustRightInd w:val="0"/>
        <w:rPr>
          <w:rFonts w:ascii="AppleSystemUIFont" w:hAnsi="AppleSystemUIFont" w:cs="AppleSystemUIFont"/>
          <w:color w:val="353535"/>
        </w:rPr>
      </w:pPr>
    </w:p>
    <w:tbl>
      <w:tblPr>
        <w:tblStyle w:val="Tabellrutnt"/>
        <w:tblW w:w="0" w:type="auto"/>
        <w:tblLook w:val="04A0" w:firstRow="1" w:lastRow="0" w:firstColumn="1" w:lastColumn="0" w:noHBand="0" w:noVBand="1"/>
      </w:tblPr>
      <w:tblGrid>
        <w:gridCol w:w="4603"/>
        <w:gridCol w:w="4603"/>
      </w:tblGrid>
      <w:tr w:rsidR="00CD0805" w14:paraId="7D8C05DB" w14:textId="77777777" w:rsidTr="00CD0805">
        <w:tc>
          <w:tcPr>
            <w:tcW w:w="4603" w:type="dxa"/>
          </w:tcPr>
          <w:p w14:paraId="3AAE1B28" w14:textId="77777777" w:rsidR="00CD0805" w:rsidRPr="004C47B0" w:rsidRDefault="00CD0805" w:rsidP="00CD0805">
            <w:pPr>
              <w:rPr>
                <w:i/>
              </w:rPr>
            </w:pPr>
            <w:r>
              <w:rPr>
                <w:i/>
              </w:rPr>
              <w:t xml:space="preserve">Direkt instruktion modellen </w:t>
            </w:r>
          </w:p>
        </w:tc>
        <w:tc>
          <w:tcPr>
            <w:tcW w:w="4603" w:type="dxa"/>
          </w:tcPr>
          <w:p w14:paraId="4454A007" w14:textId="74A11E3B" w:rsidR="00CD0805" w:rsidRPr="00015214" w:rsidRDefault="007653C8" w:rsidP="00CD0805">
            <w:pPr>
              <w:rPr>
                <w:i/>
              </w:rPr>
            </w:pPr>
            <w:r>
              <w:rPr>
                <w:i/>
              </w:rPr>
              <w:t>KS Strålskydd</w:t>
            </w:r>
          </w:p>
        </w:tc>
      </w:tr>
      <w:tr w:rsidR="00CD0805" w14:paraId="72989A0A" w14:textId="77777777" w:rsidTr="00CD0805">
        <w:tc>
          <w:tcPr>
            <w:tcW w:w="4603" w:type="dxa"/>
          </w:tcPr>
          <w:p w14:paraId="7FC9902D" w14:textId="3D733C5F" w:rsidR="00CD0805" w:rsidRPr="00015214" w:rsidRDefault="00CD0805" w:rsidP="00CD0805">
            <w:pPr>
              <w:rPr>
                <w:b/>
                <w:i/>
              </w:rPr>
            </w:pPr>
            <w:r>
              <w:rPr>
                <w:b/>
                <w:i/>
              </w:rPr>
              <w:t>Presentation</w:t>
            </w:r>
            <w:r w:rsidR="00E92B46">
              <w:rPr>
                <w:b/>
                <w:i/>
              </w:rPr>
              <w:t xml:space="preserve"> fas</w:t>
            </w:r>
          </w:p>
        </w:tc>
        <w:tc>
          <w:tcPr>
            <w:tcW w:w="4603" w:type="dxa"/>
          </w:tcPr>
          <w:p w14:paraId="72AD04A8" w14:textId="77777777" w:rsidR="00CD0805" w:rsidRDefault="00CD0805" w:rsidP="00CD0805">
            <w:pPr>
              <w:rPr>
                <w:i/>
              </w:rPr>
            </w:pPr>
          </w:p>
        </w:tc>
      </w:tr>
      <w:tr w:rsidR="00CD0805" w14:paraId="373E7812" w14:textId="77777777" w:rsidTr="00CD0805">
        <w:tc>
          <w:tcPr>
            <w:tcW w:w="4603" w:type="dxa"/>
          </w:tcPr>
          <w:p w14:paraId="3D3D0BA5" w14:textId="77777777" w:rsidR="00CD0805" w:rsidRPr="00CD0805" w:rsidRDefault="00CD0805" w:rsidP="00CD0805">
            <w:pPr>
              <w:rPr>
                <w:i/>
              </w:rPr>
            </w:pPr>
            <w:r w:rsidRPr="00CD0805">
              <w:rPr>
                <w:i/>
              </w:rPr>
              <w:t>Erfarenheter och färdigheter</w:t>
            </w:r>
          </w:p>
          <w:p w14:paraId="69F4940D" w14:textId="0D288E01" w:rsidR="00CD0805" w:rsidRDefault="00CD0805" w:rsidP="00CD080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r w:rsidR="002050B7">
              <w:t xml:space="preserve"> </w:t>
            </w:r>
            <w:r w:rsidR="002050B7" w:rsidRPr="002050B7">
              <w:rPr>
                <w:rFonts w:ascii="AppleSystemUIFont" w:hAnsi="AppleSystemUIFont" w:cs="AppleSystemUIFont"/>
                <w:color w:val="353535"/>
                <w:u w:val="single"/>
              </w:rPr>
              <w:t>granskning av tidigare material och/eller förutsättningskunskaper.</w:t>
            </w:r>
          </w:p>
          <w:p w14:paraId="66E0B221" w14:textId="77777777" w:rsidR="00CD0805" w:rsidRDefault="00CD0805" w:rsidP="00CD0805">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Introduktionen för kursen visar att det genomförts granskning av material av ämnet för att kunna skapa kursen.</w:t>
            </w:r>
          </w:p>
          <w:p w14:paraId="635A58F5" w14:textId="77777777" w:rsidR="00CD0805" w:rsidRDefault="00CD0805" w:rsidP="0024379B">
            <w:pPr>
              <w:widowControl w:val="0"/>
              <w:autoSpaceDE w:val="0"/>
              <w:autoSpaceDN w:val="0"/>
              <w:adjustRightInd w:val="0"/>
              <w:rPr>
                <w:i/>
              </w:rPr>
            </w:pPr>
          </w:p>
        </w:tc>
        <w:tc>
          <w:tcPr>
            <w:tcW w:w="4603" w:type="dxa"/>
          </w:tcPr>
          <w:p w14:paraId="3C632749" w14:textId="77777777" w:rsidR="005838AF" w:rsidRPr="00CD0805" w:rsidRDefault="005838AF" w:rsidP="005838AF">
            <w:pPr>
              <w:rPr>
                <w:i/>
              </w:rPr>
            </w:pPr>
            <w:r w:rsidRPr="00CD0805">
              <w:rPr>
                <w:i/>
              </w:rPr>
              <w:t>Erfarenheter och färdigheter</w:t>
            </w:r>
          </w:p>
          <w:p w14:paraId="42E6F6B5" w14:textId="2DC6C4A8" w:rsidR="00CD0805" w:rsidRDefault="00505935" w:rsidP="005838AF">
            <w:r>
              <w:t>Det har utförts en grundlig analys av material för olika avdelningar inom strålning. Introduktion genomför</w:t>
            </w:r>
            <w:r w:rsidR="00AA19D7">
              <w:t>s</w:t>
            </w:r>
            <w:r>
              <w:t xml:space="preserve"> med </w:t>
            </w:r>
            <w:r w:rsidR="00AA19D7">
              <w:t xml:space="preserve">att steg för steg ta sig igenom </w:t>
            </w:r>
            <w:r w:rsidR="00E92B46">
              <w:t xml:space="preserve">olika förutsättningar som de olika avdelningarna har. Ytterligare </w:t>
            </w:r>
          </w:p>
          <w:p w14:paraId="319359C4" w14:textId="77777777" w:rsidR="005838AF" w:rsidRDefault="005838AF" w:rsidP="005838AF"/>
          <w:p w14:paraId="1C139B6D" w14:textId="77777777" w:rsidR="005838AF" w:rsidRPr="00CD0805" w:rsidRDefault="005838AF" w:rsidP="005838AF"/>
        </w:tc>
      </w:tr>
      <w:tr w:rsidR="00E92B46" w14:paraId="2AD47396" w14:textId="77777777" w:rsidTr="00CD0805">
        <w:tc>
          <w:tcPr>
            <w:tcW w:w="4603" w:type="dxa"/>
          </w:tcPr>
          <w:p w14:paraId="5F35F14B" w14:textId="77777777" w:rsidR="00E92B46" w:rsidRPr="00E92B46" w:rsidRDefault="00E92B46" w:rsidP="00E92B46">
            <w:pPr>
              <w:rPr>
                <w:i/>
              </w:rPr>
            </w:pPr>
            <w:r w:rsidRPr="00E92B46">
              <w:rPr>
                <w:i/>
              </w:rPr>
              <w:t xml:space="preserve">Inlärning av specifik kunskap eller färdighet </w:t>
            </w:r>
          </w:p>
          <w:p w14:paraId="3376B6D1" w14:textId="6DD7819D" w:rsidR="00E92B46" w:rsidRDefault="00E92B46" w:rsidP="00E92B46">
            <w:pPr>
              <w:rPr>
                <w:rFonts w:ascii="AppleSystemUIFont" w:hAnsi="AppleSystemUIFont" w:cs="AppleSystemUIFont"/>
              </w:rPr>
            </w:pPr>
            <w:r>
              <w:rPr>
                <w:rFonts w:ascii="AppleSystemUIFont" w:hAnsi="AppleSystemUIFont" w:cs="AppleSystemUIFont"/>
              </w:rPr>
              <w:t xml:space="preserve">(2) </w:t>
            </w:r>
            <w:r w:rsidR="002050B7" w:rsidRPr="002050B7">
              <w:rPr>
                <w:rFonts w:ascii="AppleSystemUIFont" w:hAnsi="AppleSystemUIFont" w:cs="AppleSystemUIFont"/>
                <w:u w:val="single"/>
              </w:rPr>
              <w:t>ett uttalande om den specifika kunskapen eller färdigheter som ska läras.</w:t>
            </w:r>
          </w:p>
          <w:p w14:paraId="6C505155" w14:textId="77777777" w:rsidR="00E92B46" w:rsidRDefault="00E92B46" w:rsidP="00E92B46">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Kurspresentation gjorde det lätt att förstå vad kursen handlade om.</w:t>
            </w:r>
          </w:p>
          <w:p w14:paraId="4B2EDE03" w14:textId="604D08D0" w:rsidR="00E92B46" w:rsidRPr="00CD0805" w:rsidRDefault="00E92B46" w:rsidP="00E92B46">
            <w:pPr>
              <w:rPr>
                <w:i/>
              </w:rPr>
            </w:pPr>
            <w:proofErr w:type="gramStart"/>
            <w:r>
              <w:rPr>
                <w:rFonts w:ascii="AppleSystemUIFont" w:hAnsi="AppleSystemUIFont" w:cs="AppleSystemUIFont"/>
              </w:rPr>
              <w:t>-</w:t>
            </w:r>
            <w:proofErr w:type="gramEnd"/>
            <w:r>
              <w:rPr>
                <w:rFonts w:ascii="AppleSystemUIFont" w:hAnsi="AppleSystemUIFont" w:cs="AppleSystemUIFont"/>
              </w:rPr>
              <w:t xml:space="preserve"> Det fanns en sammanställda mål för vad som skulle uppnås med kursen.</w:t>
            </w:r>
          </w:p>
        </w:tc>
        <w:tc>
          <w:tcPr>
            <w:tcW w:w="4603" w:type="dxa"/>
          </w:tcPr>
          <w:p w14:paraId="61C9C5DF" w14:textId="77777777" w:rsidR="00E92B46" w:rsidRPr="00E92B46" w:rsidRDefault="00E92B46" w:rsidP="00E92B46">
            <w:pPr>
              <w:rPr>
                <w:i/>
              </w:rPr>
            </w:pPr>
            <w:r w:rsidRPr="00E92B46">
              <w:rPr>
                <w:i/>
              </w:rPr>
              <w:t xml:space="preserve">Inlärning av specifik kunskap eller färdighet </w:t>
            </w:r>
          </w:p>
          <w:p w14:paraId="6007EB22" w14:textId="4F8FF75D" w:rsidR="00E92B46" w:rsidRPr="00E92B46" w:rsidRDefault="00B81440" w:rsidP="00E92B46">
            <w:r>
              <w:t xml:space="preserve">Kursen börjar med att berätta varför strålning är viktigt att ha kunskaper inom. Samt vilka mål som skulle uppnås med att förstå att strålning kan ha olika påverkan på människor. </w:t>
            </w:r>
          </w:p>
        </w:tc>
      </w:tr>
      <w:tr w:rsidR="00B81440" w14:paraId="12493EE3" w14:textId="77777777" w:rsidTr="00CD0805">
        <w:tc>
          <w:tcPr>
            <w:tcW w:w="4603" w:type="dxa"/>
          </w:tcPr>
          <w:p w14:paraId="7FD3B791" w14:textId="77777777" w:rsidR="00B81440" w:rsidRPr="00B81440" w:rsidRDefault="00B81440" w:rsidP="00B81440">
            <w:pPr>
              <w:rPr>
                <w:i/>
              </w:rPr>
            </w:pPr>
            <w:r w:rsidRPr="00B81440">
              <w:rPr>
                <w:i/>
              </w:rPr>
              <w:t>Beskrivningar och scenario</w:t>
            </w:r>
          </w:p>
          <w:p w14:paraId="78362B4F" w14:textId="4141F871" w:rsidR="00B81440" w:rsidRPr="002050B7" w:rsidRDefault="00B81440" w:rsidP="00B81440">
            <w:pPr>
              <w:rPr>
                <w:rFonts w:ascii="AppleSystemUIFont" w:hAnsi="AppleSystemUIFont" w:cs="AppleSystemUIFont"/>
                <w:i/>
              </w:rPr>
            </w:pPr>
            <w:r>
              <w:rPr>
                <w:rFonts w:ascii="AppleSystemUIFont" w:hAnsi="AppleSystemUIFont" w:cs="AppleSystemUIFont"/>
              </w:rPr>
              <w:t xml:space="preserve">(3) </w:t>
            </w:r>
            <w:r w:rsidR="002050B7" w:rsidRPr="002050B7">
              <w:rPr>
                <w:rFonts w:ascii="AppleSystemUIFont" w:hAnsi="AppleSystemUIFont" w:cs="AppleSystemUIFont"/>
                <w:u w:val="single"/>
              </w:rPr>
              <w:t>ett uttalande eller en erfarenhet som ger studenterna anledning eller förklaring av</w:t>
            </w:r>
            <w:r w:rsidR="002050B7" w:rsidRPr="002050B7">
              <w:rPr>
                <w:rFonts w:ascii="AppleSystemUIFont" w:hAnsi="AppleSystemUIFont" w:cs="AppleSystemUIFont"/>
                <w:i/>
              </w:rPr>
              <w:t xml:space="preserve"> varför dessa specifika mål är viktiga</w:t>
            </w:r>
          </w:p>
          <w:p w14:paraId="194864C5" w14:textId="387FD36C" w:rsidR="00B81440" w:rsidRDefault="00B81440" w:rsidP="00B81440">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Det fanns en beskrivning eller scenario som gav en anledning till att gå kursen.  </w:t>
            </w:r>
          </w:p>
          <w:p w14:paraId="094E980F" w14:textId="77777777" w:rsidR="00B81440" w:rsidRDefault="00B81440" w:rsidP="00B81440">
            <w:pPr>
              <w:widowControl w:val="0"/>
              <w:autoSpaceDE w:val="0"/>
              <w:autoSpaceDN w:val="0"/>
              <w:adjustRightInd w:val="0"/>
              <w:rPr>
                <w:rFonts w:ascii="Menlo Regular" w:hAnsi="Menlo Regular" w:cs="Menlo Regular"/>
                <w:color w:val="353535"/>
                <w:sz w:val="26"/>
                <w:szCs w:val="26"/>
              </w:rPr>
            </w:pPr>
          </w:p>
          <w:p w14:paraId="5D9FF167" w14:textId="77777777" w:rsidR="00B81440" w:rsidRPr="00E92B46" w:rsidRDefault="00B81440" w:rsidP="00E92B46">
            <w:pPr>
              <w:rPr>
                <w:i/>
              </w:rPr>
            </w:pPr>
          </w:p>
        </w:tc>
        <w:tc>
          <w:tcPr>
            <w:tcW w:w="4603" w:type="dxa"/>
          </w:tcPr>
          <w:p w14:paraId="67463770" w14:textId="77777777" w:rsidR="00B81440" w:rsidRPr="00B81440" w:rsidRDefault="00B81440" w:rsidP="00B81440">
            <w:pPr>
              <w:rPr>
                <w:i/>
              </w:rPr>
            </w:pPr>
            <w:r w:rsidRPr="00B81440">
              <w:rPr>
                <w:i/>
              </w:rPr>
              <w:t>Beskrivningar och scenario</w:t>
            </w:r>
          </w:p>
          <w:p w14:paraId="5BFCF4D4" w14:textId="412699BD" w:rsidR="00B81440" w:rsidRPr="00B81440" w:rsidRDefault="00C9516F" w:rsidP="00E92B46">
            <w:r>
              <w:t xml:space="preserve">Det </w:t>
            </w:r>
            <w:r w:rsidR="007069A0">
              <w:t>finns</w:t>
            </w:r>
            <w:r>
              <w:t xml:space="preserve"> bilder och videos på situationer där strålning </w:t>
            </w:r>
            <w:r w:rsidR="007069A0">
              <w:t>förekommer</w:t>
            </w:r>
            <w:r>
              <w:t xml:space="preserve"> och hur personal ska göra för att undvika strålning. Förklaringarna var tydliga för att även icke anställda ska förstå vad strålning är och varför det är viktigt att förstå att personal ska skydda sig mot st</w:t>
            </w:r>
            <w:r w:rsidR="007069A0">
              <w:t>r</w:t>
            </w:r>
            <w:r>
              <w:t>ålning.</w:t>
            </w:r>
          </w:p>
        </w:tc>
      </w:tr>
      <w:tr w:rsidR="00B81440" w14:paraId="26F5D3B6" w14:textId="77777777" w:rsidTr="00CD0805">
        <w:tc>
          <w:tcPr>
            <w:tcW w:w="4603" w:type="dxa"/>
          </w:tcPr>
          <w:p w14:paraId="0A5CC895" w14:textId="77777777" w:rsidR="00C9516F" w:rsidRPr="00C9516F" w:rsidRDefault="00C9516F" w:rsidP="00C9516F">
            <w:pPr>
              <w:rPr>
                <w:i/>
              </w:rPr>
            </w:pPr>
            <w:r w:rsidRPr="00C9516F">
              <w:rPr>
                <w:i/>
              </w:rPr>
              <w:t xml:space="preserve">Förklaring till vad som ska läras </w:t>
            </w:r>
          </w:p>
          <w:p w14:paraId="2487B7EC" w14:textId="583E4BE3" w:rsidR="00C9516F" w:rsidRDefault="00C9516F" w:rsidP="00C9516F">
            <w:pPr>
              <w:rPr>
                <w:rFonts w:ascii="AppleSystemUIFont" w:hAnsi="AppleSystemUIFont" w:cs="AppleSystemUIFont"/>
              </w:rPr>
            </w:pPr>
            <w:r>
              <w:rPr>
                <w:rFonts w:ascii="AppleSystemUIFont" w:hAnsi="AppleSystemUIFont" w:cs="AppleSystemUIFont"/>
              </w:rPr>
              <w:t xml:space="preserve">(4) </w:t>
            </w:r>
            <w:r w:rsidR="002050B7" w:rsidRPr="002050B7">
              <w:rPr>
                <w:rFonts w:ascii="AppleSystemUIFont" w:hAnsi="AppleSystemUIFont" w:cs="AppleSystemUIFont"/>
                <w:u w:val="single"/>
              </w:rPr>
              <w:t>en tydlig aktiv förklaring av kunskapen eller färdigheter som ska läras.</w:t>
            </w:r>
          </w:p>
          <w:p w14:paraId="05A7B0A1" w14:textId="77777777" w:rsidR="00C9516F" w:rsidRDefault="00C9516F" w:rsidP="00C9516F">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Det fanns en förklaring av kunskapen eller färdigheter som skulle läras ut.</w:t>
            </w:r>
          </w:p>
          <w:p w14:paraId="0D2FC671" w14:textId="23B1E132" w:rsidR="00C9516F" w:rsidRDefault="00C9516F" w:rsidP="00C9516F">
            <w:pPr>
              <w:rPr>
                <w:rFonts w:ascii="AppleSystemUIFont" w:hAnsi="AppleSystemUIFont" w:cs="AppleSystemUIFont"/>
              </w:rPr>
            </w:pPr>
          </w:p>
          <w:p w14:paraId="1D8B0722" w14:textId="77777777" w:rsidR="00B81440" w:rsidRPr="00E92B46" w:rsidRDefault="00B81440" w:rsidP="00E92B46">
            <w:pPr>
              <w:rPr>
                <w:i/>
              </w:rPr>
            </w:pPr>
          </w:p>
        </w:tc>
        <w:tc>
          <w:tcPr>
            <w:tcW w:w="4603" w:type="dxa"/>
          </w:tcPr>
          <w:p w14:paraId="335F6B33" w14:textId="77777777" w:rsidR="00C9516F" w:rsidRPr="00C9516F" w:rsidRDefault="00C9516F" w:rsidP="00C9516F">
            <w:pPr>
              <w:rPr>
                <w:i/>
              </w:rPr>
            </w:pPr>
            <w:r w:rsidRPr="00C9516F">
              <w:rPr>
                <w:i/>
              </w:rPr>
              <w:t xml:space="preserve">Förklaring till vad som ska läras </w:t>
            </w:r>
          </w:p>
          <w:p w14:paraId="5C91F33F" w14:textId="590FC574" w:rsidR="00B81440" w:rsidRDefault="009F194C" w:rsidP="00E92B46">
            <w:r>
              <w:t>Inför varje moment förklara</w:t>
            </w:r>
            <w:r w:rsidR="00A74BAA">
              <w:t xml:space="preserve">s vad användaren ska lära sig under </w:t>
            </w:r>
            <w:r w:rsidR="001E6E2C">
              <w:t>varje</w:t>
            </w:r>
            <w:r w:rsidR="00A74BAA">
              <w:t xml:space="preserve"> steg av kursen. </w:t>
            </w:r>
          </w:p>
          <w:p w14:paraId="799D69EE" w14:textId="7200371D" w:rsidR="00A74BAA" w:rsidRPr="009F194C" w:rsidRDefault="001E6E2C" w:rsidP="00E92B46">
            <w:r>
              <w:t>Förklaringen är utförlig för att få en inblick i vad som ska läras ut genom att få olika alternativ på vilken avdelning de arbetar inom.</w:t>
            </w:r>
          </w:p>
        </w:tc>
      </w:tr>
      <w:tr w:rsidR="00B81440" w14:paraId="0F2FE194" w14:textId="77777777" w:rsidTr="00CD0805">
        <w:tc>
          <w:tcPr>
            <w:tcW w:w="4603" w:type="dxa"/>
          </w:tcPr>
          <w:p w14:paraId="4D13A6CC" w14:textId="77777777" w:rsidR="001E6E2C" w:rsidRPr="001E6E2C" w:rsidRDefault="001E6E2C" w:rsidP="001E6E2C">
            <w:pPr>
              <w:rPr>
                <w:i/>
              </w:rPr>
            </w:pPr>
            <w:r w:rsidRPr="001E6E2C">
              <w:rPr>
                <w:i/>
              </w:rPr>
              <w:t xml:space="preserve">Förståelse </w:t>
            </w:r>
          </w:p>
          <w:p w14:paraId="06916F4E" w14:textId="77777777" w:rsidR="002050B7" w:rsidRDefault="001E6E2C" w:rsidP="001E6E2C">
            <w:pPr>
              <w:rPr>
                <w:rFonts w:ascii="AppleSystemUIFont" w:hAnsi="AppleSystemUIFont" w:cs="AppleSystemUIFont"/>
              </w:rPr>
            </w:pPr>
            <w:r>
              <w:rPr>
                <w:rFonts w:ascii="AppleSystemUIFont" w:hAnsi="AppleSystemUIFont" w:cs="AppleSystemUIFont"/>
              </w:rPr>
              <w:t xml:space="preserve">(5) </w:t>
            </w:r>
            <w:r w:rsidR="002050B7" w:rsidRPr="002050B7">
              <w:rPr>
                <w:rFonts w:ascii="AppleSystemUIFont" w:hAnsi="AppleSystemUIFont" w:cs="AppleSystemUIFont"/>
                <w:u w:val="single"/>
              </w:rPr>
              <w:t>flera möjligheter för studenter att visa sina första förståelser som svar på läraren anvisningar.</w:t>
            </w:r>
          </w:p>
          <w:p w14:paraId="49DA87B6" w14:textId="1467B6F7" w:rsidR="001E6E2C" w:rsidRDefault="001E6E2C" w:rsidP="001E6E2C">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Det finns flera tillfällen att visa förståelse. </w:t>
            </w:r>
          </w:p>
          <w:p w14:paraId="5F9526E9" w14:textId="77777777" w:rsidR="001E6E2C" w:rsidRDefault="001E6E2C" w:rsidP="001E6E2C">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Möjlighet att visa förståelse efter tidigare förklaringarna angående kursen.</w:t>
            </w:r>
          </w:p>
          <w:p w14:paraId="64B46EC2" w14:textId="5614CC9E" w:rsidR="00B81440" w:rsidRPr="00B25D42" w:rsidRDefault="00B25D42" w:rsidP="00E92B46">
            <w:pPr>
              <w:rPr>
                <w:b/>
                <w:i/>
              </w:rPr>
            </w:pPr>
            <w:r w:rsidRPr="00B25D42">
              <w:rPr>
                <w:b/>
                <w:i/>
              </w:rPr>
              <w:t>Praktik</w:t>
            </w:r>
            <w:r>
              <w:rPr>
                <w:b/>
                <w:i/>
              </w:rPr>
              <w:t xml:space="preserve"> fas</w:t>
            </w:r>
          </w:p>
        </w:tc>
        <w:tc>
          <w:tcPr>
            <w:tcW w:w="4603" w:type="dxa"/>
          </w:tcPr>
          <w:p w14:paraId="159AD225" w14:textId="77777777" w:rsidR="001E6E2C" w:rsidRPr="001E6E2C" w:rsidRDefault="001E6E2C" w:rsidP="001E6E2C">
            <w:pPr>
              <w:rPr>
                <w:i/>
              </w:rPr>
            </w:pPr>
            <w:r w:rsidRPr="001E6E2C">
              <w:rPr>
                <w:i/>
              </w:rPr>
              <w:t xml:space="preserve">Förståelse </w:t>
            </w:r>
          </w:p>
          <w:p w14:paraId="7909FCB0" w14:textId="0223A998" w:rsidR="00B81440" w:rsidRPr="001E6E2C" w:rsidRDefault="007B189A" w:rsidP="00B25D42">
            <w:r>
              <w:t xml:space="preserve">Det finns inte möjlighet att visa förståelse inom något moment i kursen. Efter </w:t>
            </w:r>
            <w:r w:rsidR="00B25D42">
              <w:t>studenten har klarat av</w:t>
            </w:r>
            <w:r>
              <w:t xml:space="preserve"> kursen </w:t>
            </w:r>
            <w:r w:rsidR="00B25D42">
              <w:t xml:space="preserve">ska de </w:t>
            </w:r>
            <w:r>
              <w:t xml:space="preserve">utföra ett test för att visa </w:t>
            </w:r>
            <w:r w:rsidR="00B25D42">
              <w:t>deras förståelse.</w:t>
            </w:r>
          </w:p>
        </w:tc>
      </w:tr>
      <w:tr w:rsidR="00B81440" w14:paraId="6F8AD743" w14:textId="77777777" w:rsidTr="00CD0805">
        <w:tc>
          <w:tcPr>
            <w:tcW w:w="4603" w:type="dxa"/>
          </w:tcPr>
          <w:p w14:paraId="76FAAA47" w14:textId="77777777" w:rsidR="00B25D42" w:rsidRPr="00B25D42" w:rsidRDefault="00B25D42" w:rsidP="00B25D42">
            <w:pPr>
              <w:rPr>
                <w:i/>
              </w:rPr>
            </w:pPr>
            <w:r w:rsidRPr="00B25D42">
              <w:rPr>
                <w:i/>
              </w:rPr>
              <w:t xml:space="preserve">Guidning </w:t>
            </w:r>
          </w:p>
          <w:p w14:paraId="096360AE" w14:textId="4D5EFC9F" w:rsidR="00B25D42" w:rsidRDefault="00B25D42" w:rsidP="00B25D42">
            <w:pPr>
              <w:rPr>
                <w:rFonts w:ascii="AppleSystemUIFont" w:hAnsi="AppleSystemUIFont" w:cs="AppleSystemUIFont"/>
              </w:rPr>
            </w:pPr>
            <w:r>
              <w:rPr>
                <w:rFonts w:ascii="AppleSystemUIFont" w:hAnsi="AppleSystemUIFont" w:cs="AppleSystemUIFont"/>
              </w:rPr>
              <w:t>(6)</w:t>
            </w:r>
            <w:r w:rsidR="002050B7">
              <w:rPr>
                <w:rFonts w:ascii="AppleSystemUIFont" w:hAnsi="AppleSystemUIFont" w:cs="AppleSystemUIFont"/>
              </w:rPr>
              <w:t xml:space="preserve"> </w:t>
            </w:r>
            <w:r w:rsidR="002050B7" w:rsidRPr="002050B7">
              <w:rPr>
                <w:rFonts w:ascii="AppleSystemUIFont" w:hAnsi="AppleSystemUIFont" w:cs="AppleSystemUIFont"/>
                <w:u w:val="single"/>
              </w:rPr>
              <w:t>Guidad praktik under översikt av ”läraren” direkta och omedelbara uppsikt.</w:t>
            </w:r>
          </w:p>
          <w:p w14:paraId="4480A27E" w14:textId="77777777" w:rsidR="00B25D42" w:rsidRDefault="00B25D42" w:rsidP="00B25D42">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Praktisk guidning innan kursövningar utfördes.</w:t>
            </w:r>
          </w:p>
          <w:p w14:paraId="15E686DB" w14:textId="6A74CD53" w:rsidR="00B25D42" w:rsidRDefault="00B25D42" w:rsidP="00B25D42">
            <w:pPr>
              <w:rPr>
                <w:rFonts w:ascii="AppleSystemUIFont" w:hAnsi="AppleSystemUIFont" w:cs="AppleSystemUIFont"/>
              </w:rPr>
            </w:pPr>
          </w:p>
          <w:p w14:paraId="6FC99F7E" w14:textId="77777777" w:rsidR="00B81440" w:rsidRPr="00E92B46" w:rsidRDefault="00B81440" w:rsidP="00E92B46">
            <w:pPr>
              <w:rPr>
                <w:i/>
              </w:rPr>
            </w:pPr>
          </w:p>
        </w:tc>
        <w:tc>
          <w:tcPr>
            <w:tcW w:w="4603" w:type="dxa"/>
          </w:tcPr>
          <w:p w14:paraId="194871AF" w14:textId="77777777" w:rsidR="00B25D42" w:rsidRPr="00B25D42" w:rsidRDefault="00B25D42" w:rsidP="00B25D42">
            <w:pPr>
              <w:rPr>
                <w:i/>
              </w:rPr>
            </w:pPr>
            <w:r w:rsidRPr="00B25D42">
              <w:rPr>
                <w:i/>
              </w:rPr>
              <w:t xml:space="preserve">Guidning </w:t>
            </w:r>
          </w:p>
          <w:p w14:paraId="24F89578" w14:textId="41A10945" w:rsidR="00B81440" w:rsidRPr="00B25D42" w:rsidRDefault="00C654E0" w:rsidP="00E92B46">
            <w:r>
              <w:t>Guidning utför genom att en berättar röst introducerar varje avsnitt och berättar vad som ska göras innan nästa steg kan utföras. Blinkande pilar visas när studenten ska gå vidare.</w:t>
            </w:r>
          </w:p>
        </w:tc>
      </w:tr>
      <w:tr w:rsidR="002050B7" w14:paraId="4A5D89FA" w14:textId="77777777" w:rsidTr="00CD0805">
        <w:tc>
          <w:tcPr>
            <w:tcW w:w="4603" w:type="dxa"/>
          </w:tcPr>
          <w:p w14:paraId="142BC1B7" w14:textId="77777777" w:rsidR="002050B7" w:rsidRPr="002050B7" w:rsidRDefault="002050B7" w:rsidP="002050B7">
            <w:pPr>
              <w:rPr>
                <w:i/>
              </w:rPr>
            </w:pPr>
            <w:r w:rsidRPr="002050B7">
              <w:rPr>
                <w:i/>
              </w:rPr>
              <w:t>Självständiga övningar</w:t>
            </w:r>
          </w:p>
          <w:p w14:paraId="6DB3463F" w14:textId="600CC582" w:rsidR="002050B7" w:rsidRDefault="002050B7" w:rsidP="002050B7">
            <w:pPr>
              <w:rPr>
                <w:rFonts w:ascii="AppleSystemUIFont" w:hAnsi="AppleSystemUIFont" w:cs="AppleSystemUIFont"/>
              </w:rPr>
            </w:pPr>
            <w:r>
              <w:rPr>
                <w:rFonts w:ascii="AppleSystemUIFont" w:hAnsi="AppleSystemUIFont" w:cs="AppleSystemUIFont"/>
              </w:rPr>
              <w:t xml:space="preserve">(7) </w:t>
            </w:r>
            <w:r w:rsidRPr="002050B7">
              <w:rPr>
                <w:rFonts w:ascii="AppleSystemUIFont" w:hAnsi="AppleSystemUIFont" w:cs="AppleSystemUIFont"/>
                <w:u w:val="single"/>
              </w:rPr>
              <w:t>självständig praxis där studenten arbetar på egen hand.</w:t>
            </w:r>
          </w:p>
          <w:p w14:paraId="797694D3" w14:textId="3BBFB6B5" w:rsidR="002050B7" w:rsidRDefault="002050B7" w:rsidP="002050B7">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Det fanns självständiga övningar för att praktiskt kunna utföra det teoretiska.</w:t>
            </w:r>
          </w:p>
          <w:p w14:paraId="69533E87" w14:textId="77777777" w:rsidR="002050B7" w:rsidRPr="00B25D42" w:rsidRDefault="002050B7" w:rsidP="00B25D42">
            <w:pPr>
              <w:rPr>
                <w:i/>
              </w:rPr>
            </w:pPr>
          </w:p>
        </w:tc>
        <w:tc>
          <w:tcPr>
            <w:tcW w:w="4603" w:type="dxa"/>
          </w:tcPr>
          <w:p w14:paraId="70C4CB67" w14:textId="77777777" w:rsidR="002050B7" w:rsidRPr="002050B7" w:rsidRDefault="002050B7" w:rsidP="002050B7">
            <w:pPr>
              <w:rPr>
                <w:i/>
              </w:rPr>
            </w:pPr>
            <w:r w:rsidRPr="002050B7">
              <w:rPr>
                <w:i/>
              </w:rPr>
              <w:t>Självständiga övningar</w:t>
            </w:r>
          </w:p>
          <w:p w14:paraId="3992A8AB" w14:textId="3764AA7C" w:rsidR="002050B7" w:rsidRPr="00E0372B" w:rsidRDefault="00E0372B" w:rsidP="00B25D42">
            <w:r>
              <w:t>Inga enskilda övningar fanns i kursen, utan ett test kunde utföras i slutet som bevis av att ha gått kursen.</w:t>
            </w:r>
          </w:p>
        </w:tc>
      </w:tr>
      <w:tr w:rsidR="002050B7" w14:paraId="710920D8" w14:textId="77777777" w:rsidTr="00CD0805">
        <w:tc>
          <w:tcPr>
            <w:tcW w:w="4603" w:type="dxa"/>
          </w:tcPr>
          <w:p w14:paraId="193F201F" w14:textId="233A126B" w:rsidR="0001187E" w:rsidRPr="0001187E" w:rsidRDefault="0001187E" w:rsidP="0001187E">
            <w:pPr>
              <w:rPr>
                <w:i/>
              </w:rPr>
            </w:pPr>
            <w:r w:rsidRPr="0001187E">
              <w:rPr>
                <w:i/>
              </w:rPr>
              <w:t xml:space="preserve">Periodisk granskning </w:t>
            </w:r>
          </w:p>
          <w:p w14:paraId="25BFF24C" w14:textId="0ED47E89" w:rsidR="0001187E" w:rsidRDefault="0001187E" w:rsidP="0001187E">
            <w:pPr>
              <w:rPr>
                <w:rFonts w:ascii="AppleSystemUIFont" w:hAnsi="AppleSystemUIFont" w:cs="AppleSystemUIFont"/>
              </w:rPr>
            </w:pPr>
            <w:r>
              <w:rPr>
                <w:rFonts w:ascii="AppleSystemUIFont" w:hAnsi="AppleSystemUIFont" w:cs="AppleSystemUIFont"/>
              </w:rPr>
              <w:t xml:space="preserve">(8) </w:t>
            </w:r>
            <w:r w:rsidRPr="0001187E">
              <w:rPr>
                <w:rFonts w:ascii="AppleSystemUIFont" w:hAnsi="AppleSystemUIFont" w:cs="AppleSystemUIFont"/>
                <w:u w:val="single"/>
              </w:rPr>
              <w:t>periodisk granskning (ofta införlivad dagligen i guidad och självständig praxis) där eleverna utnyttjar tidigare lärda innehåll eller färdigheter.</w:t>
            </w:r>
            <w:r>
              <w:rPr>
                <w:rFonts w:ascii="AppleSystemUIFont" w:hAnsi="AppleSystemUIFont" w:cs="AppleSystemUIFont"/>
              </w:rPr>
              <w:t xml:space="preserve"> </w:t>
            </w:r>
          </w:p>
          <w:p w14:paraId="4FBF0774" w14:textId="77777777" w:rsidR="0001187E" w:rsidRDefault="0001187E" w:rsidP="0001187E">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Det finns en överblick om vad som har uppnåtts efter varje kursmoment.</w:t>
            </w:r>
          </w:p>
          <w:p w14:paraId="5E307B1A" w14:textId="77777777" w:rsidR="002050B7" w:rsidRPr="00B25D42" w:rsidRDefault="002050B7" w:rsidP="0024379B">
            <w:pPr>
              <w:rPr>
                <w:i/>
              </w:rPr>
            </w:pPr>
          </w:p>
        </w:tc>
        <w:tc>
          <w:tcPr>
            <w:tcW w:w="4603" w:type="dxa"/>
          </w:tcPr>
          <w:p w14:paraId="2F712934" w14:textId="77777777" w:rsidR="0001187E" w:rsidRPr="0001187E" w:rsidRDefault="0001187E" w:rsidP="0001187E">
            <w:pPr>
              <w:rPr>
                <w:i/>
              </w:rPr>
            </w:pPr>
            <w:r w:rsidRPr="0001187E">
              <w:rPr>
                <w:i/>
              </w:rPr>
              <w:t xml:space="preserve">Periodisk granskning </w:t>
            </w:r>
          </w:p>
          <w:p w14:paraId="04EF7286" w14:textId="3FFB3AAD" w:rsidR="002050B7" w:rsidRPr="00E0372B" w:rsidRDefault="00EC455E" w:rsidP="00E46155">
            <w:r>
              <w:t xml:space="preserve">Det finns ingen tydlig sammanfattning av vilken information som </w:t>
            </w:r>
            <w:r w:rsidR="00E46155">
              <w:t>studenten har blivit presenterad för</w:t>
            </w:r>
            <w:r>
              <w:t xml:space="preserve">. En upplysning tillkommer att studenten endast är klar med </w:t>
            </w:r>
            <w:r w:rsidR="00E46155">
              <w:t>momentet</w:t>
            </w:r>
            <w:r>
              <w:t>.</w:t>
            </w:r>
          </w:p>
        </w:tc>
      </w:tr>
      <w:tr w:rsidR="002050B7" w14:paraId="31EAB4ED" w14:textId="77777777" w:rsidTr="00CD0805">
        <w:tc>
          <w:tcPr>
            <w:tcW w:w="4603" w:type="dxa"/>
          </w:tcPr>
          <w:p w14:paraId="77A8F769" w14:textId="40111C65" w:rsidR="008822E6"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tc>
        <w:tc>
          <w:tcPr>
            <w:tcW w:w="4603" w:type="dxa"/>
          </w:tcPr>
          <w:p w14:paraId="28286D02" w14:textId="72098883" w:rsidR="002050B7"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w:t>
            </w:r>
          </w:p>
        </w:tc>
      </w:tr>
      <w:tr w:rsidR="0001187E" w14:paraId="0E76DE92" w14:textId="77777777" w:rsidTr="00CD0805">
        <w:tc>
          <w:tcPr>
            <w:tcW w:w="4603" w:type="dxa"/>
          </w:tcPr>
          <w:p w14:paraId="70BE5ED6" w14:textId="77777777" w:rsidR="0001187E" w:rsidRPr="0001187E" w:rsidRDefault="0001187E" w:rsidP="0001187E">
            <w:pPr>
              <w:rPr>
                <w:i/>
              </w:rPr>
            </w:pPr>
            <w:r w:rsidRPr="0001187E">
              <w:rPr>
                <w:i/>
              </w:rPr>
              <w:t xml:space="preserve">Validering </w:t>
            </w:r>
          </w:p>
          <w:p w14:paraId="0523E2C6" w14:textId="77777777" w:rsidR="008822E6" w:rsidRDefault="0001187E" w:rsidP="008822E6">
            <w:pPr>
              <w:rPr>
                <w:rFonts w:ascii="AppleSystemUIFont" w:hAnsi="AppleSystemUIFont" w:cs="AppleSystemUIFont"/>
              </w:rPr>
            </w:pPr>
            <w:r>
              <w:rPr>
                <w:rFonts w:ascii="AppleSystemUIFont" w:hAnsi="AppleSystemUIFont" w:cs="AppleSystemUIFont"/>
              </w:rPr>
              <w:t xml:space="preserve">(9) </w:t>
            </w:r>
            <w:r w:rsidR="008822E6" w:rsidRPr="008822E6">
              <w:rPr>
                <w:rFonts w:ascii="AppleSystemUIFont" w:hAnsi="AppleSystemUIFont" w:cs="AppleSystemUIFont"/>
                <w:u w:val="single"/>
              </w:rPr>
              <w:t>samla in data på en daglig basis för att bedöma student framgång.</w:t>
            </w:r>
          </w:p>
          <w:p w14:paraId="21128ACE" w14:textId="4CBF689F" w:rsidR="0001187E" w:rsidRDefault="0001187E" w:rsidP="008822E6">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Det fanns en ständig bedömning av studentens prestation under kursen.</w:t>
            </w:r>
          </w:p>
          <w:p w14:paraId="5F63D3A1" w14:textId="21C59373" w:rsidR="0001187E" w:rsidRDefault="0001187E" w:rsidP="0001187E">
            <w:pPr>
              <w:rPr>
                <w:rFonts w:ascii="AppleSystemUIFont" w:hAnsi="AppleSystemUIFont" w:cs="AppleSystemUIFont"/>
              </w:rPr>
            </w:pPr>
          </w:p>
          <w:p w14:paraId="5FD629EA" w14:textId="77777777" w:rsidR="0001187E" w:rsidRPr="00B25D42" w:rsidRDefault="0001187E" w:rsidP="00B25D42">
            <w:pPr>
              <w:rPr>
                <w:i/>
              </w:rPr>
            </w:pPr>
          </w:p>
        </w:tc>
        <w:tc>
          <w:tcPr>
            <w:tcW w:w="4603" w:type="dxa"/>
          </w:tcPr>
          <w:p w14:paraId="7DE515FB" w14:textId="77777777" w:rsidR="0001187E" w:rsidRPr="0001187E" w:rsidRDefault="0001187E" w:rsidP="0001187E">
            <w:pPr>
              <w:rPr>
                <w:i/>
              </w:rPr>
            </w:pPr>
            <w:r w:rsidRPr="0001187E">
              <w:rPr>
                <w:i/>
              </w:rPr>
              <w:t xml:space="preserve">Validering </w:t>
            </w:r>
          </w:p>
          <w:p w14:paraId="1CAD4953" w14:textId="620AEFE0" w:rsidR="0001187E" w:rsidRDefault="00E46155" w:rsidP="00B25D42">
            <w:r>
              <w:t xml:space="preserve">Det finns ingen återkommande bedömning under kursen. Kursen innehåller endast information och upplysning för strålsäkerhet. En bedömning görs när avslutning testet är genomfört. </w:t>
            </w:r>
          </w:p>
          <w:p w14:paraId="183DFC3B" w14:textId="77777777" w:rsidR="00E46155" w:rsidRDefault="00E46155" w:rsidP="00B25D42"/>
          <w:p w14:paraId="3612E8B9" w14:textId="311F6688" w:rsidR="00E46155" w:rsidRPr="00EC455E" w:rsidRDefault="00E46155" w:rsidP="00B25D42"/>
        </w:tc>
      </w:tr>
      <w:tr w:rsidR="0001187E" w14:paraId="44E7A3EE" w14:textId="77777777" w:rsidTr="00CD0805">
        <w:tc>
          <w:tcPr>
            <w:tcW w:w="4603" w:type="dxa"/>
          </w:tcPr>
          <w:p w14:paraId="2C1FF9E3" w14:textId="3EE2A76E" w:rsidR="008822E6" w:rsidRPr="008822E6" w:rsidRDefault="008822E6" w:rsidP="008822E6">
            <w:pPr>
              <w:rPr>
                <w:i/>
              </w:rPr>
            </w:pPr>
            <w:r w:rsidRPr="008822E6">
              <w:rPr>
                <w:i/>
              </w:rPr>
              <w:t>Sammanfattning</w:t>
            </w:r>
          </w:p>
          <w:p w14:paraId="61C24F08" w14:textId="2C5DCB64" w:rsidR="008822E6" w:rsidRDefault="008822E6" w:rsidP="008822E6">
            <w:pPr>
              <w:rPr>
                <w:rFonts w:ascii="AppleSystemUIFont" w:hAnsi="AppleSystemUIFont" w:cs="AppleSystemUIFont"/>
              </w:rPr>
            </w:pPr>
            <w:r>
              <w:rPr>
                <w:rFonts w:ascii="AppleSystemUIFont" w:hAnsi="AppleSystemUIFont" w:cs="AppleSystemUIFont"/>
              </w:rPr>
              <w:t xml:space="preserve">(10) </w:t>
            </w:r>
            <w:r w:rsidRPr="008822E6">
              <w:rPr>
                <w:rFonts w:ascii="AppleSystemUIFont" w:hAnsi="AppleSystemUIFont" w:cs="AppleSystemUIFont"/>
                <w:u w:val="single"/>
              </w:rPr>
              <w:t>samla in data med längre intervaller som veckovis, två gånger i veckan, månad osv.</w:t>
            </w:r>
          </w:p>
          <w:p w14:paraId="765ED060" w14:textId="77777777" w:rsidR="008822E6" w:rsidRDefault="008822E6" w:rsidP="008822E6">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I slutet av kursen sammanfattades prestation av genomförd kurs.</w:t>
            </w:r>
          </w:p>
          <w:p w14:paraId="2E6CF75A" w14:textId="77777777" w:rsidR="008822E6" w:rsidRDefault="008822E6" w:rsidP="008822E6">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Ett test gav eller skulle bidra med att bevisa hur väl information</w:t>
            </w:r>
            <w:bookmarkStart w:id="0" w:name="_GoBack"/>
            <w:bookmarkEnd w:id="0"/>
            <w:r>
              <w:rPr>
                <w:rFonts w:ascii="AppleSystemUIFont" w:hAnsi="AppleSystemUIFont" w:cs="AppleSystemUIFont"/>
              </w:rPr>
              <w:t>en mottogs från kursen.</w:t>
            </w:r>
          </w:p>
          <w:p w14:paraId="2F879C5E" w14:textId="77777777" w:rsidR="0001187E" w:rsidRPr="00B25D42" w:rsidRDefault="0001187E" w:rsidP="00B25D42">
            <w:pPr>
              <w:rPr>
                <w:i/>
              </w:rPr>
            </w:pPr>
          </w:p>
        </w:tc>
        <w:tc>
          <w:tcPr>
            <w:tcW w:w="4603" w:type="dxa"/>
          </w:tcPr>
          <w:p w14:paraId="61AF768C" w14:textId="77777777" w:rsidR="008822E6" w:rsidRPr="008822E6" w:rsidRDefault="008822E6" w:rsidP="008822E6">
            <w:pPr>
              <w:rPr>
                <w:i/>
              </w:rPr>
            </w:pPr>
            <w:r w:rsidRPr="008822E6">
              <w:rPr>
                <w:i/>
              </w:rPr>
              <w:t>Sammanfattning</w:t>
            </w:r>
          </w:p>
          <w:p w14:paraId="6D459707" w14:textId="77777777" w:rsidR="0001187E" w:rsidRDefault="00A03DF5" w:rsidP="00B25D42">
            <w:r>
              <w:t xml:space="preserve">Ingen sammanfattning gjordes av kursen utan ett tillägg av ytterligare information av historik inom strålnings gavs till studenten. </w:t>
            </w:r>
          </w:p>
          <w:p w14:paraId="00868D4E" w14:textId="37F617ED" w:rsidR="00A03DF5" w:rsidRPr="00A03DF5" w:rsidRDefault="00A03DF5" w:rsidP="00B25D42">
            <w:r>
              <w:t xml:space="preserve">Slut testet visar hur mycket studenten lärde sig av kursen. Testet sammanställs av arbetsgivarna. </w:t>
            </w:r>
          </w:p>
        </w:tc>
      </w:tr>
      <w:tr w:rsidR="0001187E" w14:paraId="7ADFA4B3" w14:textId="77777777" w:rsidTr="00CD0805">
        <w:tc>
          <w:tcPr>
            <w:tcW w:w="4603" w:type="dxa"/>
          </w:tcPr>
          <w:p w14:paraId="5BAF5B23" w14:textId="499C610C" w:rsidR="0001187E"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sidR="006760DD">
              <w:rPr>
                <w:rFonts w:ascii="AppleSystemUIFont" w:hAnsi="AppleSystemUIFont" w:cs="AppleSystemUIFont"/>
                <w:b/>
                <w:color w:val="353535"/>
              </w:rPr>
              <w:t>fa</w:t>
            </w:r>
            <w:r>
              <w:rPr>
                <w:rFonts w:ascii="AppleSystemUIFont" w:hAnsi="AppleSystemUIFont" w:cs="AppleSystemUIFont"/>
                <w:b/>
                <w:color w:val="353535"/>
              </w:rPr>
              <w:t>s</w:t>
            </w:r>
          </w:p>
        </w:tc>
        <w:tc>
          <w:tcPr>
            <w:tcW w:w="4603" w:type="dxa"/>
          </w:tcPr>
          <w:p w14:paraId="714839D5" w14:textId="652FB397" w:rsidR="0001187E" w:rsidRPr="008822E6" w:rsidRDefault="008822E6" w:rsidP="008822E6">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Pr>
                <w:rFonts w:ascii="AppleSystemUIFont" w:hAnsi="AppleSystemUIFont" w:cs="AppleSystemUIFont"/>
                <w:b/>
                <w:color w:val="353535"/>
              </w:rPr>
              <w:t>fas</w:t>
            </w:r>
          </w:p>
        </w:tc>
      </w:tr>
      <w:tr w:rsidR="008822E6" w14:paraId="2B3ECFC2" w14:textId="77777777" w:rsidTr="00CD0805">
        <w:tc>
          <w:tcPr>
            <w:tcW w:w="4603" w:type="dxa"/>
          </w:tcPr>
          <w:p w14:paraId="5F447E8C" w14:textId="77777777" w:rsidR="008822E6" w:rsidRPr="006760DD" w:rsidRDefault="008822E6" w:rsidP="008822E6">
            <w:pPr>
              <w:rPr>
                <w:i/>
              </w:rPr>
            </w:pPr>
            <w:r w:rsidRPr="006760DD">
              <w:rPr>
                <w:i/>
              </w:rPr>
              <w:t>Ledtrådar och uppmaningar</w:t>
            </w:r>
          </w:p>
          <w:p w14:paraId="61B7B4B2" w14:textId="0D98CF76" w:rsidR="008822E6" w:rsidRDefault="008822E6" w:rsidP="008822E6">
            <w:pPr>
              <w:rPr>
                <w:rFonts w:ascii="AppleSystemUIFont" w:hAnsi="AppleSystemUIFont" w:cs="AppleSystemUIFont"/>
              </w:rPr>
            </w:pPr>
            <w:r>
              <w:rPr>
                <w:rFonts w:ascii="AppleSystemUIFont" w:hAnsi="AppleSystemUIFont" w:cs="AppleSystemUIFont"/>
              </w:rPr>
              <w:t xml:space="preserve">(11) </w:t>
            </w:r>
            <w:r w:rsidRPr="008822E6">
              <w:rPr>
                <w:rFonts w:ascii="AppleSystemUIFont" w:hAnsi="AppleSystemUIFont" w:cs="AppleSystemUIFont"/>
                <w:u w:val="single"/>
              </w:rPr>
              <w:t>tillhandahålla ledtrådar och uppmaningar.</w:t>
            </w:r>
          </w:p>
          <w:p w14:paraId="5F9C09D2" w14:textId="77777777" w:rsidR="008822E6" w:rsidRDefault="008822E6" w:rsidP="008822E6">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Det fanns en ständig feedback efter genomförd kursövning.</w:t>
            </w:r>
          </w:p>
          <w:p w14:paraId="0031B27B" w14:textId="77777777" w:rsidR="008822E6" w:rsidRDefault="008822E6" w:rsidP="008822E6">
            <w:pPr>
              <w:rPr>
                <w:rFonts w:ascii="AppleSystemUIFont" w:hAnsi="AppleSystemUIFont" w:cs="AppleSystemUIFont"/>
              </w:rPr>
            </w:pPr>
            <w:proofErr w:type="gramStart"/>
            <w:r>
              <w:rPr>
                <w:rFonts w:ascii="AppleSystemUIFont" w:hAnsi="AppleSystemUIFont" w:cs="AppleSystemUIFont"/>
              </w:rPr>
              <w:t>-</w:t>
            </w:r>
            <w:proofErr w:type="gramEnd"/>
            <w:r>
              <w:rPr>
                <w:rFonts w:ascii="AppleSystemUIFont" w:hAnsi="AppleSystemUIFont" w:cs="AppleSystemUIFont"/>
              </w:rPr>
              <w:t xml:space="preserve"> Feedbacken förstärkte förståelse av kursövningarna. </w:t>
            </w:r>
          </w:p>
          <w:p w14:paraId="1BBA044E" w14:textId="77777777" w:rsidR="008822E6" w:rsidRPr="00B25D42" w:rsidRDefault="008822E6" w:rsidP="00B25D42">
            <w:pPr>
              <w:rPr>
                <w:i/>
              </w:rPr>
            </w:pPr>
          </w:p>
        </w:tc>
        <w:tc>
          <w:tcPr>
            <w:tcW w:w="4603" w:type="dxa"/>
          </w:tcPr>
          <w:p w14:paraId="44AF4AE6" w14:textId="0EFFD695" w:rsidR="006760DD" w:rsidRPr="006760DD" w:rsidRDefault="006760DD" w:rsidP="00A03DF5">
            <w:pPr>
              <w:rPr>
                <w:i/>
              </w:rPr>
            </w:pPr>
            <w:r w:rsidRPr="006760DD">
              <w:rPr>
                <w:i/>
              </w:rPr>
              <w:t>Ledtrådar och uppmaningar</w:t>
            </w:r>
          </w:p>
          <w:p w14:paraId="4A43EF44" w14:textId="7BD8BC12" w:rsidR="008822E6" w:rsidRPr="00A03DF5" w:rsidRDefault="00A03DF5" w:rsidP="00A03DF5">
            <w:r>
              <w:t xml:space="preserve">Eftersom inga övningar var </w:t>
            </w:r>
            <w:r w:rsidR="006760DD">
              <w:t>tillgängliga</w:t>
            </w:r>
            <w:r>
              <w:t xml:space="preserve"> i kursen fanns det ingen feedback för studenten. Ingen ytterligare feedback gavs under testet. </w:t>
            </w:r>
          </w:p>
        </w:tc>
      </w:tr>
      <w:tr w:rsidR="008822E6" w14:paraId="673B0BE7" w14:textId="77777777" w:rsidTr="00CD0805">
        <w:tc>
          <w:tcPr>
            <w:tcW w:w="4603" w:type="dxa"/>
          </w:tcPr>
          <w:p w14:paraId="3C2B4033" w14:textId="77777777" w:rsidR="008822E6" w:rsidRPr="008A5FF8" w:rsidRDefault="008822E6" w:rsidP="008A5FF8">
            <w:pPr>
              <w:rPr>
                <w:i/>
              </w:rPr>
            </w:pPr>
            <w:r w:rsidRPr="008A5FF8">
              <w:rPr>
                <w:i/>
              </w:rPr>
              <w:t>Support</w:t>
            </w:r>
          </w:p>
          <w:p w14:paraId="624AB419" w14:textId="0C6D42A8" w:rsidR="008822E6" w:rsidRDefault="008822E6" w:rsidP="008822E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(12) </w:t>
            </w:r>
            <w:r w:rsidRPr="008822E6">
              <w:rPr>
                <w:rFonts w:ascii="AppleSystemUIFont" w:hAnsi="AppleSystemUIFont" w:cs="AppleSystemUIFont"/>
                <w:color w:val="353535"/>
                <w:u w:val="single"/>
              </w:rPr>
              <w:t>tillhandahålla korrigerande återkoppling och förstärkning.</w:t>
            </w:r>
          </w:p>
          <w:p w14:paraId="66EC1F89" w14:textId="77777777" w:rsidR="008822E6" w:rsidRDefault="008822E6" w:rsidP="008822E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Feedbacken korrigerade mina svar efter varje kursövning.</w:t>
            </w:r>
          </w:p>
          <w:p w14:paraId="0B82BFA9" w14:textId="77777777" w:rsidR="008822E6" w:rsidRDefault="008822E6" w:rsidP="008822E6">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Feedbacken uppkom ofta under moment i kursen.</w:t>
            </w:r>
          </w:p>
          <w:p w14:paraId="0A338202" w14:textId="77777777" w:rsidR="008822E6" w:rsidRPr="00B25D42" w:rsidRDefault="008822E6" w:rsidP="00B25D42">
            <w:pPr>
              <w:rPr>
                <w:i/>
              </w:rPr>
            </w:pPr>
          </w:p>
        </w:tc>
        <w:tc>
          <w:tcPr>
            <w:tcW w:w="4603" w:type="dxa"/>
          </w:tcPr>
          <w:p w14:paraId="4A8C3DBB" w14:textId="77777777" w:rsidR="008A5FF8" w:rsidRDefault="008A5FF8" w:rsidP="00B25D42">
            <w:r w:rsidRPr="008A5FF8">
              <w:rPr>
                <w:i/>
              </w:rPr>
              <w:t>Support</w:t>
            </w:r>
            <w:r>
              <w:t xml:space="preserve"> </w:t>
            </w:r>
          </w:p>
          <w:p w14:paraId="55CE113A" w14:textId="0128FC6A" w:rsidR="008822E6" w:rsidRDefault="0088231D" w:rsidP="00B25D42">
            <w:r>
              <w:t xml:space="preserve">Inga korrigerande svar gjordes under kursen eftersom den innehöll mestadels information och upplysning.  </w:t>
            </w:r>
          </w:p>
          <w:p w14:paraId="0F43E2D4" w14:textId="1C005BA1" w:rsidR="006760DD" w:rsidRDefault="006760DD" w:rsidP="00B25D42">
            <w:r>
              <w:t xml:space="preserve">I vissa fall fanns det </w:t>
            </w:r>
            <w:r w:rsidR="008A428B">
              <w:t xml:space="preserve">ytterligare </w:t>
            </w:r>
            <w:r w:rsidR="00B81824">
              <w:t>läsning om studenten ville ha mer information.</w:t>
            </w:r>
          </w:p>
          <w:p w14:paraId="750F4E48" w14:textId="5E3296BF" w:rsidR="0088231D" w:rsidRPr="00A03DF5" w:rsidRDefault="0088231D" w:rsidP="00B25D42"/>
        </w:tc>
      </w:tr>
    </w:tbl>
    <w:p w14:paraId="2220A724" w14:textId="77777777" w:rsidR="007E610D" w:rsidRDefault="007E610D"/>
    <w:sectPr w:rsidR="007E610D" w:rsidSect="007C6B5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AA72523"/>
    <w:multiLevelType w:val="hybridMultilevel"/>
    <w:tmpl w:val="E5FC9B7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1E2401B6"/>
    <w:multiLevelType w:val="hybridMultilevel"/>
    <w:tmpl w:val="D08AC76C"/>
    <w:lvl w:ilvl="0" w:tplc="3858DF86">
      <w:start w:val="1"/>
      <w:numFmt w:val="decimal"/>
      <w:lvlText w:val="(%1)"/>
      <w:lvlJc w:val="left"/>
      <w:pPr>
        <w:ind w:left="720" w:hanging="360"/>
      </w:pPr>
      <w:rPr>
        <w:rFonts w:hint="default"/>
        <w:u w:val="none"/>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3B376DB7"/>
    <w:multiLevelType w:val="multilevel"/>
    <w:tmpl w:val="D08AC76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B9F5B8B"/>
    <w:multiLevelType w:val="multilevel"/>
    <w:tmpl w:val="D08AC76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C645A17"/>
    <w:multiLevelType w:val="multilevel"/>
    <w:tmpl w:val="D08AC76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ED63F2"/>
    <w:multiLevelType w:val="multilevel"/>
    <w:tmpl w:val="D08AC76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96B6961"/>
    <w:multiLevelType w:val="hybridMultilevel"/>
    <w:tmpl w:val="D08AC76C"/>
    <w:lvl w:ilvl="0" w:tplc="3858DF86">
      <w:start w:val="1"/>
      <w:numFmt w:val="decimal"/>
      <w:lvlText w:val="(%1)"/>
      <w:lvlJc w:val="left"/>
      <w:pPr>
        <w:ind w:left="720" w:hanging="360"/>
      </w:pPr>
      <w:rPr>
        <w:rFonts w:hint="default"/>
        <w:u w:val="none"/>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8"/>
  </w:num>
  <w:num w:numId="14">
    <w:abstractNumId w:val="15"/>
  </w:num>
  <w:num w:numId="15">
    <w:abstractNumId w:val="16"/>
  </w:num>
  <w:num w:numId="16">
    <w:abstractNumId w:val="12"/>
  </w:num>
  <w:num w:numId="17">
    <w:abstractNumId w:val="13"/>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B56"/>
    <w:rsid w:val="0001187E"/>
    <w:rsid w:val="000C54E2"/>
    <w:rsid w:val="00132EB0"/>
    <w:rsid w:val="001E6E2C"/>
    <w:rsid w:val="002050B7"/>
    <w:rsid w:val="00216B56"/>
    <w:rsid w:val="0024379B"/>
    <w:rsid w:val="0027329E"/>
    <w:rsid w:val="00305F63"/>
    <w:rsid w:val="0039401A"/>
    <w:rsid w:val="00505935"/>
    <w:rsid w:val="005838AF"/>
    <w:rsid w:val="006760DD"/>
    <w:rsid w:val="006A4921"/>
    <w:rsid w:val="007069A0"/>
    <w:rsid w:val="007653C8"/>
    <w:rsid w:val="007B189A"/>
    <w:rsid w:val="007C6B56"/>
    <w:rsid w:val="007E610D"/>
    <w:rsid w:val="008822E6"/>
    <w:rsid w:val="0088231D"/>
    <w:rsid w:val="008A428B"/>
    <w:rsid w:val="008A5FF8"/>
    <w:rsid w:val="00975781"/>
    <w:rsid w:val="009F194C"/>
    <w:rsid w:val="00A03DF5"/>
    <w:rsid w:val="00A527A6"/>
    <w:rsid w:val="00A74BAA"/>
    <w:rsid w:val="00AA19D7"/>
    <w:rsid w:val="00B10088"/>
    <w:rsid w:val="00B25D42"/>
    <w:rsid w:val="00B81440"/>
    <w:rsid w:val="00B81824"/>
    <w:rsid w:val="00C654E0"/>
    <w:rsid w:val="00C9516F"/>
    <w:rsid w:val="00CD0805"/>
    <w:rsid w:val="00D73BAD"/>
    <w:rsid w:val="00DC098D"/>
    <w:rsid w:val="00E0372B"/>
    <w:rsid w:val="00E202B3"/>
    <w:rsid w:val="00E46155"/>
    <w:rsid w:val="00E92B46"/>
    <w:rsid w:val="00EC455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A2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CD0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B100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CD0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B10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919928">
      <w:bodyDiv w:val="1"/>
      <w:marLeft w:val="0"/>
      <w:marRight w:val="0"/>
      <w:marTop w:val="0"/>
      <w:marBottom w:val="0"/>
      <w:divBdr>
        <w:top w:val="none" w:sz="0" w:space="0" w:color="auto"/>
        <w:left w:val="none" w:sz="0" w:space="0" w:color="auto"/>
        <w:bottom w:val="none" w:sz="0" w:space="0" w:color="auto"/>
        <w:right w:val="none" w:sz="0" w:space="0" w:color="auto"/>
      </w:divBdr>
      <w:divsChild>
        <w:div w:id="32967219">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single" w:sz="6" w:space="11" w:color="E5E5E5"/>
                <w:right w:val="none" w:sz="0" w:space="0" w:color="auto"/>
              </w:divBdr>
              <w:divsChild>
                <w:div w:id="1915162313">
                  <w:marLeft w:val="0"/>
                  <w:marRight w:val="0"/>
                  <w:marTop w:val="0"/>
                  <w:marBottom w:val="0"/>
                  <w:divBdr>
                    <w:top w:val="none" w:sz="0" w:space="0" w:color="auto"/>
                    <w:left w:val="none" w:sz="0" w:space="0" w:color="auto"/>
                    <w:bottom w:val="none" w:sz="0" w:space="0" w:color="auto"/>
                    <w:right w:val="none" w:sz="0" w:space="0" w:color="auto"/>
                  </w:divBdr>
                  <w:divsChild>
                    <w:div w:id="12794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8243">
              <w:marLeft w:val="0"/>
              <w:marRight w:val="0"/>
              <w:marTop w:val="0"/>
              <w:marBottom w:val="0"/>
              <w:divBdr>
                <w:top w:val="none" w:sz="0" w:space="0" w:color="auto"/>
                <w:left w:val="none" w:sz="0" w:space="0" w:color="auto"/>
                <w:bottom w:val="none" w:sz="0" w:space="0" w:color="auto"/>
                <w:right w:val="none" w:sz="0" w:space="0" w:color="auto"/>
              </w:divBdr>
              <w:divsChild>
                <w:div w:id="1778481164">
                  <w:marLeft w:val="0"/>
                  <w:marRight w:val="0"/>
                  <w:marTop w:val="0"/>
                  <w:marBottom w:val="0"/>
                  <w:divBdr>
                    <w:top w:val="none" w:sz="0" w:space="0" w:color="auto"/>
                    <w:left w:val="none" w:sz="0" w:space="0" w:color="auto"/>
                    <w:bottom w:val="none" w:sz="0" w:space="0" w:color="auto"/>
                    <w:right w:val="none" w:sz="0" w:space="0" w:color="auto"/>
                  </w:divBdr>
                  <w:divsChild>
                    <w:div w:id="1333528959">
                      <w:marLeft w:val="0"/>
                      <w:marRight w:val="0"/>
                      <w:marTop w:val="0"/>
                      <w:marBottom w:val="0"/>
                      <w:divBdr>
                        <w:top w:val="none" w:sz="0" w:space="0" w:color="auto"/>
                        <w:left w:val="none" w:sz="0" w:space="0" w:color="auto"/>
                        <w:bottom w:val="none" w:sz="0" w:space="0" w:color="auto"/>
                        <w:right w:val="none" w:sz="0" w:space="0" w:color="auto"/>
                      </w:divBdr>
                      <w:divsChild>
                        <w:div w:id="363218072">
                          <w:marLeft w:val="0"/>
                          <w:marRight w:val="0"/>
                          <w:marTop w:val="105"/>
                          <w:marBottom w:val="30"/>
                          <w:divBdr>
                            <w:top w:val="none" w:sz="0" w:space="0" w:color="auto"/>
                            <w:left w:val="none" w:sz="0" w:space="0" w:color="auto"/>
                            <w:bottom w:val="none" w:sz="0" w:space="0" w:color="auto"/>
                            <w:right w:val="none" w:sz="0" w:space="0" w:color="auto"/>
                          </w:divBdr>
                          <w:divsChild>
                            <w:div w:id="1173766070">
                              <w:marLeft w:val="0"/>
                              <w:marRight w:val="0"/>
                              <w:marTop w:val="0"/>
                              <w:marBottom w:val="0"/>
                              <w:divBdr>
                                <w:top w:val="none" w:sz="0" w:space="0" w:color="auto"/>
                                <w:left w:val="none" w:sz="0" w:space="0" w:color="auto"/>
                                <w:bottom w:val="none" w:sz="0" w:space="0" w:color="auto"/>
                                <w:right w:val="none" w:sz="0" w:space="0" w:color="auto"/>
                              </w:divBdr>
                              <w:divsChild>
                                <w:div w:id="861474579">
                                  <w:marLeft w:val="0"/>
                                  <w:marRight w:val="0"/>
                                  <w:marTop w:val="0"/>
                                  <w:marBottom w:val="0"/>
                                  <w:divBdr>
                                    <w:top w:val="none" w:sz="0" w:space="0" w:color="auto"/>
                                    <w:left w:val="none" w:sz="0" w:space="0" w:color="auto"/>
                                    <w:bottom w:val="none" w:sz="0" w:space="0" w:color="auto"/>
                                    <w:right w:val="none" w:sz="0" w:space="0" w:color="auto"/>
                                  </w:divBdr>
                                  <w:divsChild>
                                    <w:div w:id="648091057">
                                      <w:marLeft w:val="0"/>
                                      <w:marRight w:val="0"/>
                                      <w:marTop w:val="0"/>
                                      <w:marBottom w:val="45"/>
                                      <w:divBdr>
                                        <w:top w:val="none" w:sz="0" w:space="0" w:color="auto"/>
                                        <w:left w:val="none" w:sz="0" w:space="0" w:color="auto"/>
                                        <w:bottom w:val="none" w:sz="0" w:space="0" w:color="auto"/>
                                        <w:right w:val="none" w:sz="0" w:space="0" w:color="auto"/>
                                      </w:divBdr>
                                      <w:divsChild>
                                        <w:div w:id="679088917">
                                          <w:marLeft w:val="0"/>
                                          <w:marRight w:val="0"/>
                                          <w:marTop w:val="0"/>
                                          <w:marBottom w:val="0"/>
                                          <w:divBdr>
                                            <w:top w:val="none" w:sz="0" w:space="0" w:color="auto"/>
                                            <w:left w:val="none" w:sz="0" w:space="0" w:color="auto"/>
                                            <w:bottom w:val="none" w:sz="0" w:space="0" w:color="auto"/>
                                            <w:right w:val="none" w:sz="0" w:space="0" w:color="auto"/>
                                          </w:divBdr>
                                          <w:divsChild>
                                            <w:div w:id="1498961710">
                                              <w:marLeft w:val="-15"/>
                                              <w:marRight w:val="0"/>
                                              <w:marTop w:val="0"/>
                                              <w:marBottom w:val="0"/>
                                              <w:divBdr>
                                                <w:top w:val="single" w:sz="6" w:space="0" w:color="CCCCCC"/>
                                                <w:left w:val="single" w:sz="6" w:space="6" w:color="CCCCCC"/>
                                                <w:bottom w:val="single" w:sz="6" w:space="0" w:color="CCCCCC"/>
                                                <w:right w:val="single" w:sz="6" w:space="6" w:color="CCCCCC"/>
                                              </w:divBdr>
                                            </w:div>
                                            <w:div w:id="731928727">
                                              <w:marLeft w:val="-15"/>
                                              <w:marRight w:val="0"/>
                                              <w:marTop w:val="0"/>
                                              <w:marBottom w:val="0"/>
                                              <w:divBdr>
                                                <w:top w:val="none" w:sz="0" w:space="0" w:color="auto"/>
                                                <w:left w:val="none" w:sz="0" w:space="0" w:color="auto"/>
                                                <w:bottom w:val="none" w:sz="0" w:space="0" w:color="auto"/>
                                                <w:right w:val="none" w:sz="0" w:space="0" w:color="auto"/>
                                              </w:divBdr>
                                            </w:div>
                                            <w:div w:id="77609838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50747">
                              <w:marLeft w:val="0"/>
                              <w:marRight w:val="0"/>
                              <w:marTop w:val="0"/>
                              <w:marBottom w:val="0"/>
                              <w:divBdr>
                                <w:top w:val="none" w:sz="0" w:space="0" w:color="auto"/>
                                <w:left w:val="none" w:sz="0" w:space="0" w:color="auto"/>
                                <w:bottom w:val="none" w:sz="0" w:space="0" w:color="auto"/>
                                <w:right w:val="none" w:sz="0" w:space="0" w:color="auto"/>
                              </w:divBdr>
                              <w:divsChild>
                                <w:div w:id="1271082197">
                                  <w:marLeft w:val="60"/>
                                  <w:marRight w:val="0"/>
                                  <w:marTop w:val="0"/>
                                  <w:marBottom w:val="0"/>
                                  <w:divBdr>
                                    <w:top w:val="none" w:sz="0" w:space="0" w:color="auto"/>
                                    <w:left w:val="none" w:sz="0" w:space="0" w:color="auto"/>
                                    <w:bottom w:val="none" w:sz="0" w:space="0" w:color="auto"/>
                                    <w:right w:val="none" w:sz="0" w:space="0" w:color="auto"/>
                                  </w:divBdr>
                                  <w:divsChild>
                                    <w:div w:id="299383634">
                                      <w:marLeft w:val="0"/>
                                      <w:marRight w:val="0"/>
                                      <w:marTop w:val="0"/>
                                      <w:marBottom w:val="45"/>
                                      <w:divBdr>
                                        <w:top w:val="none" w:sz="0" w:space="0" w:color="auto"/>
                                        <w:left w:val="none" w:sz="0" w:space="0" w:color="auto"/>
                                        <w:bottom w:val="none" w:sz="0" w:space="0" w:color="auto"/>
                                        <w:right w:val="none" w:sz="0" w:space="0" w:color="auto"/>
                                      </w:divBdr>
                                      <w:divsChild>
                                        <w:div w:id="1800488051">
                                          <w:marLeft w:val="0"/>
                                          <w:marRight w:val="0"/>
                                          <w:marTop w:val="0"/>
                                          <w:marBottom w:val="0"/>
                                          <w:divBdr>
                                            <w:top w:val="none" w:sz="0" w:space="0" w:color="auto"/>
                                            <w:left w:val="none" w:sz="0" w:space="0" w:color="auto"/>
                                            <w:bottom w:val="none" w:sz="0" w:space="0" w:color="auto"/>
                                            <w:right w:val="none" w:sz="0" w:space="0" w:color="auto"/>
                                          </w:divBdr>
                                          <w:divsChild>
                                            <w:div w:id="935555798">
                                              <w:marLeft w:val="-15"/>
                                              <w:marRight w:val="0"/>
                                              <w:marTop w:val="0"/>
                                              <w:marBottom w:val="0"/>
                                              <w:divBdr>
                                                <w:top w:val="single" w:sz="6" w:space="0" w:color="CCCCCC"/>
                                                <w:left w:val="single" w:sz="6" w:space="6" w:color="CCCCCC"/>
                                                <w:bottom w:val="single" w:sz="6" w:space="0" w:color="CCCCCC"/>
                                                <w:right w:val="single" w:sz="6" w:space="6" w:color="CCCCCC"/>
                                              </w:divBdr>
                                            </w:div>
                                            <w:div w:id="54764568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523">
                          <w:marLeft w:val="0"/>
                          <w:marRight w:val="0"/>
                          <w:marTop w:val="0"/>
                          <w:marBottom w:val="0"/>
                          <w:divBdr>
                            <w:top w:val="none" w:sz="0" w:space="0" w:color="auto"/>
                            <w:left w:val="none" w:sz="0" w:space="0" w:color="auto"/>
                            <w:bottom w:val="none" w:sz="0" w:space="0" w:color="auto"/>
                            <w:right w:val="none" w:sz="0" w:space="0" w:color="auto"/>
                          </w:divBdr>
                          <w:divsChild>
                            <w:div w:id="2032992363">
                              <w:marLeft w:val="0"/>
                              <w:marRight w:val="0"/>
                              <w:marTop w:val="0"/>
                              <w:marBottom w:val="0"/>
                              <w:divBdr>
                                <w:top w:val="none" w:sz="0" w:space="0" w:color="auto"/>
                                <w:left w:val="none" w:sz="0" w:space="0" w:color="auto"/>
                                <w:bottom w:val="none" w:sz="0" w:space="0" w:color="auto"/>
                                <w:right w:val="none" w:sz="0" w:space="0" w:color="auto"/>
                              </w:divBdr>
                              <w:divsChild>
                                <w:div w:id="1728140013">
                                  <w:marLeft w:val="0"/>
                                  <w:marRight w:val="60"/>
                                  <w:marTop w:val="0"/>
                                  <w:marBottom w:val="0"/>
                                  <w:divBdr>
                                    <w:top w:val="none" w:sz="0" w:space="0" w:color="auto"/>
                                    <w:left w:val="none" w:sz="0" w:space="0" w:color="auto"/>
                                    <w:bottom w:val="none" w:sz="0" w:space="0" w:color="auto"/>
                                    <w:right w:val="none" w:sz="0" w:space="0" w:color="auto"/>
                                  </w:divBdr>
                                  <w:divsChild>
                                    <w:div w:id="726956590">
                                      <w:marLeft w:val="0"/>
                                      <w:marRight w:val="0"/>
                                      <w:marTop w:val="0"/>
                                      <w:marBottom w:val="120"/>
                                      <w:divBdr>
                                        <w:top w:val="single" w:sz="6" w:space="0" w:color="C0C0C0"/>
                                        <w:left w:val="single" w:sz="6" w:space="0" w:color="D9D9D9"/>
                                        <w:bottom w:val="single" w:sz="6" w:space="0" w:color="D9D9D9"/>
                                        <w:right w:val="single" w:sz="6" w:space="0" w:color="D9D9D9"/>
                                      </w:divBdr>
                                      <w:divsChild>
                                        <w:div w:id="539633042">
                                          <w:marLeft w:val="0"/>
                                          <w:marRight w:val="0"/>
                                          <w:marTop w:val="0"/>
                                          <w:marBottom w:val="0"/>
                                          <w:divBdr>
                                            <w:top w:val="none" w:sz="0" w:space="0" w:color="auto"/>
                                            <w:left w:val="none" w:sz="0" w:space="0" w:color="auto"/>
                                            <w:bottom w:val="none" w:sz="0" w:space="0" w:color="auto"/>
                                            <w:right w:val="none" w:sz="0" w:space="0" w:color="auto"/>
                                          </w:divBdr>
                                        </w:div>
                                        <w:div w:id="15149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73820">
                              <w:marLeft w:val="0"/>
                              <w:marRight w:val="0"/>
                              <w:marTop w:val="0"/>
                              <w:marBottom w:val="0"/>
                              <w:divBdr>
                                <w:top w:val="none" w:sz="0" w:space="0" w:color="auto"/>
                                <w:left w:val="none" w:sz="0" w:space="0" w:color="auto"/>
                                <w:bottom w:val="none" w:sz="0" w:space="0" w:color="auto"/>
                                <w:right w:val="none" w:sz="0" w:space="0" w:color="auto"/>
                              </w:divBdr>
                              <w:divsChild>
                                <w:div w:id="2030983283">
                                  <w:marLeft w:val="60"/>
                                  <w:marRight w:val="0"/>
                                  <w:marTop w:val="0"/>
                                  <w:marBottom w:val="0"/>
                                  <w:divBdr>
                                    <w:top w:val="none" w:sz="0" w:space="0" w:color="auto"/>
                                    <w:left w:val="none" w:sz="0" w:space="0" w:color="auto"/>
                                    <w:bottom w:val="none" w:sz="0" w:space="0" w:color="auto"/>
                                    <w:right w:val="none" w:sz="0" w:space="0" w:color="auto"/>
                                  </w:divBdr>
                                  <w:divsChild>
                                    <w:div w:id="144860984">
                                      <w:marLeft w:val="0"/>
                                      <w:marRight w:val="0"/>
                                      <w:marTop w:val="0"/>
                                      <w:marBottom w:val="0"/>
                                      <w:divBdr>
                                        <w:top w:val="none" w:sz="0" w:space="0" w:color="auto"/>
                                        <w:left w:val="none" w:sz="0" w:space="0" w:color="auto"/>
                                        <w:bottom w:val="none" w:sz="0" w:space="0" w:color="auto"/>
                                        <w:right w:val="none" w:sz="0" w:space="0" w:color="auto"/>
                                      </w:divBdr>
                                      <w:divsChild>
                                        <w:div w:id="1056322490">
                                          <w:marLeft w:val="0"/>
                                          <w:marRight w:val="0"/>
                                          <w:marTop w:val="0"/>
                                          <w:marBottom w:val="120"/>
                                          <w:divBdr>
                                            <w:top w:val="single" w:sz="6" w:space="0" w:color="F5F5F5"/>
                                            <w:left w:val="single" w:sz="6" w:space="0" w:color="F5F5F5"/>
                                            <w:bottom w:val="single" w:sz="6" w:space="0" w:color="F5F5F5"/>
                                            <w:right w:val="single" w:sz="6" w:space="0" w:color="F5F5F5"/>
                                          </w:divBdr>
                                          <w:divsChild>
                                            <w:div w:id="2024503470">
                                              <w:marLeft w:val="0"/>
                                              <w:marRight w:val="0"/>
                                              <w:marTop w:val="0"/>
                                              <w:marBottom w:val="0"/>
                                              <w:divBdr>
                                                <w:top w:val="none" w:sz="0" w:space="0" w:color="auto"/>
                                                <w:left w:val="none" w:sz="0" w:space="0" w:color="auto"/>
                                                <w:bottom w:val="none" w:sz="0" w:space="0" w:color="auto"/>
                                                <w:right w:val="none" w:sz="0" w:space="0" w:color="auto"/>
                                              </w:divBdr>
                                              <w:divsChild>
                                                <w:div w:id="106313915">
                                                  <w:marLeft w:val="0"/>
                                                  <w:marRight w:val="0"/>
                                                  <w:marTop w:val="0"/>
                                                  <w:marBottom w:val="0"/>
                                                  <w:divBdr>
                                                    <w:top w:val="none" w:sz="0" w:space="0" w:color="auto"/>
                                                    <w:left w:val="none" w:sz="0" w:space="0" w:color="auto"/>
                                                    <w:bottom w:val="none" w:sz="0" w:space="0" w:color="auto"/>
                                                    <w:right w:val="none" w:sz="0" w:space="0" w:color="auto"/>
                                                  </w:divBdr>
                                                </w:div>
                                              </w:divsChild>
                                            </w:div>
                                            <w:div w:id="1892766784">
                                              <w:marLeft w:val="0"/>
                                              <w:marRight w:val="0"/>
                                              <w:marTop w:val="0"/>
                                              <w:marBottom w:val="0"/>
                                              <w:divBdr>
                                                <w:top w:val="none" w:sz="0" w:space="0" w:color="auto"/>
                                                <w:left w:val="none" w:sz="0" w:space="0" w:color="auto"/>
                                                <w:bottom w:val="none" w:sz="0" w:space="0" w:color="auto"/>
                                                <w:right w:val="none" w:sz="0" w:space="0" w:color="auto"/>
                                              </w:divBdr>
                                              <w:divsChild>
                                                <w:div w:id="716709746">
                                                  <w:marLeft w:val="0"/>
                                                  <w:marRight w:val="0"/>
                                                  <w:marTop w:val="0"/>
                                                  <w:marBottom w:val="0"/>
                                                  <w:divBdr>
                                                    <w:top w:val="none" w:sz="0" w:space="0" w:color="auto"/>
                                                    <w:left w:val="none" w:sz="0" w:space="0" w:color="auto"/>
                                                    <w:bottom w:val="none" w:sz="0" w:space="0" w:color="auto"/>
                                                    <w:right w:val="none" w:sz="0" w:space="0" w:color="auto"/>
                                                  </w:divBdr>
                                                  <w:divsChild>
                                                    <w:div w:id="17346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146863">
          <w:marLeft w:val="0"/>
          <w:marRight w:val="0"/>
          <w:marTop w:val="0"/>
          <w:marBottom w:val="0"/>
          <w:divBdr>
            <w:top w:val="single" w:sz="6" w:space="0" w:color="CCCCCC"/>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1395</Words>
  <Characters>7394</Characters>
  <Application>Microsoft Macintosh Word</Application>
  <DocSecurity>0</DocSecurity>
  <Lines>61</Lines>
  <Paragraphs>17</Paragraphs>
  <ScaleCrop>false</ScaleCrop>
  <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9</cp:revision>
  <dcterms:created xsi:type="dcterms:W3CDTF">2018-05-08T07:27:00Z</dcterms:created>
  <dcterms:modified xsi:type="dcterms:W3CDTF">2018-05-14T13:29:00Z</dcterms:modified>
</cp:coreProperties>
</file>