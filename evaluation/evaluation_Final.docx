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B3C4" w14:textId="1AB795B1" w:rsidR="00A527A6" w:rsidRDefault="00B23541" w:rsidP="00A527A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Direkt instruktion modellen</w:t>
      </w:r>
    </w:p>
    <w:p w14:paraId="39D0CF90" w14:textId="77777777" w:rsidR="00B23541" w:rsidRPr="00B23541" w:rsidRDefault="00B23541" w:rsidP="00A527A6">
      <w:pPr>
        <w:rPr>
          <w:rFonts w:ascii="Arial" w:hAnsi="Arial" w:cs="Arial"/>
          <w:b/>
          <w:sz w:val="28"/>
          <w:szCs w:val="28"/>
        </w:rPr>
      </w:pPr>
    </w:p>
    <w:p w14:paraId="6D313DB8" w14:textId="77777777" w:rsidR="00A527A6" w:rsidRPr="00E86302" w:rsidRDefault="00A527A6" w:rsidP="00A527A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Presentation fas</w:t>
      </w:r>
    </w:p>
    <w:p w14:paraId="15199BAE" w14:textId="77777777" w:rsidR="00A527A6" w:rsidRPr="00E86302" w:rsidRDefault="00A527A6" w:rsidP="00A527A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Erfarenheter och färdigheter</w:t>
      </w:r>
    </w:p>
    <w:p w14:paraId="127621FA" w14:textId="26A37FD5" w:rsidR="00A527A6" w:rsidRPr="00E86302" w:rsidRDefault="00B10088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G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ranskning av tidigare material och/eller förutsättningskunskaper.</w:t>
      </w:r>
    </w:p>
    <w:p w14:paraId="0D72F119" w14:textId="77777777" w:rsidR="00B10088" w:rsidRPr="00E86302" w:rsidRDefault="00B10088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Introduktionen för kursen visar att det genomförts granskning av material av ämnet för att kunna skapa kursen.</w:t>
      </w:r>
    </w:p>
    <w:p w14:paraId="45FA5A21" w14:textId="2C648E83" w:rsidR="00A527A6" w:rsidRPr="00E86302" w:rsidRDefault="00A527A6" w:rsidP="000A2B59">
      <w:pPr>
        <w:pStyle w:val="Liststycke"/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353535"/>
          <w:sz w:val="22"/>
          <w:szCs w:val="22"/>
        </w:rPr>
      </w:pPr>
    </w:p>
    <w:p w14:paraId="3060894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027FCBE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Inlärning av specifik kunskap eller färdighet </w:t>
      </w:r>
    </w:p>
    <w:p w14:paraId="7BBE2598" w14:textId="21B43EFF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om den specifika kunskapen eller färdigheter som ska läras.</w:t>
      </w:r>
    </w:p>
    <w:p w14:paraId="34E18B9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Kurspresentation gjorde det lätt att förstå vad kursen handlade om.</w:t>
      </w:r>
    </w:p>
    <w:p w14:paraId="0F82A302" w14:textId="199A8DEF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</w:t>
      </w:r>
      <w:r w:rsidR="00216B56" w:rsidRPr="00E86302">
        <w:rPr>
          <w:rFonts w:ascii="Arial" w:hAnsi="Arial" w:cs="Arial"/>
          <w:sz w:val="22"/>
          <w:szCs w:val="22"/>
        </w:rPr>
        <w:t>ett</w:t>
      </w:r>
      <w:r w:rsidRPr="00E86302">
        <w:rPr>
          <w:rFonts w:ascii="Arial" w:hAnsi="Arial" w:cs="Arial"/>
          <w:sz w:val="22"/>
          <w:szCs w:val="22"/>
        </w:rPr>
        <w:t xml:space="preserve"> </w:t>
      </w:r>
      <w:r w:rsidR="00216B56" w:rsidRPr="00E86302">
        <w:rPr>
          <w:rFonts w:ascii="Arial" w:hAnsi="Arial" w:cs="Arial"/>
          <w:sz w:val="22"/>
          <w:szCs w:val="22"/>
        </w:rPr>
        <w:t>sammanställt mål</w:t>
      </w:r>
      <w:r w:rsidRPr="00E86302">
        <w:rPr>
          <w:rFonts w:ascii="Arial" w:hAnsi="Arial" w:cs="Arial"/>
          <w:sz w:val="22"/>
          <w:szCs w:val="22"/>
        </w:rPr>
        <w:t xml:space="preserve"> för vad som skulle uppnås med kursen. </w:t>
      </w:r>
    </w:p>
    <w:p w14:paraId="0EACD6DD" w14:textId="77777777" w:rsidR="00B10088" w:rsidRPr="00E86302" w:rsidRDefault="00B10088" w:rsidP="00216B56">
      <w:pPr>
        <w:rPr>
          <w:rFonts w:ascii="Arial" w:hAnsi="Arial" w:cs="Arial"/>
          <w:sz w:val="22"/>
          <w:szCs w:val="22"/>
        </w:rPr>
      </w:pPr>
    </w:p>
    <w:p w14:paraId="25C09741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Beskrivningar och scenario</w:t>
      </w:r>
    </w:p>
    <w:p w14:paraId="68776629" w14:textId="745F82C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tt uttalande eller en erfarenhet som ger studenterna anledning eller förklaring av varför dessa specifika mål är viktiga</w:t>
      </w:r>
    </w:p>
    <w:p w14:paraId="5E0BDC77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fanns en beskrivning eller scenario som gav en anledning till att gå kursen.  </w:t>
      </w:r>
    </w:p>
    <w:p w14:paraId="225B72E3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29533DB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Förklaring till vad som ska läras </w:t>
      </w:r>
    </w:p>
    <w:p w14:paraId="79745C3D" w14:textId="2531AE65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</w:t>
      </w:r>
      <w:r w:rsidR="00A527A6" w:rsidRPr="00E86302">
        <w:rPr>
          <w:rFonts w:ascii="Arial" w:hAnsi="Arial" w:cs="Arial"/>
          <w:sz w:val="22"/>
          <w:szCs w:val="22"/>
        </w:rPr>
        <w:t>n tydlig aktiv förklaring av kunskapen eller färdigheter som ska läras.</w:t>
      </w:r>
    </w:p>
    <w:p w14:paraId="21432E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förklaring av kunskapen eller färdigheter som skulle läras ut.</w:t>
      </w:r>
    </w:p>
    <w:p w14:paraId="3993195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B40613B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Förståelse </w:t>
      </w:r>
    </w:p>
    <w:p w14:paraId="4FDEFA30" w14:textId="7820ACB6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</w:t>
      </w:r>
      <w:r w:rsidR="00A527A6" w:rsidRPr="00E86302">
        <w:rPr>
          <w:rFonts w:ascii="Arial" w:hAnsi="Arial" w:cs="Arial"/>
          <w:sz w:val="22"/>
          <w:szCs w:val="22"/>
        </w:rPr>
        <w:t>lera möjligheter för studenter att visa sina första förståelser som svar på läraren anvisningar.</w:t>
      </w:r>
    </w:p>
    <w:p w14:paraId="19ABE83D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Det finns flera tillfällen att visa förståelse. </w:t>
      </w:r>
    </w:p>
    <w:p w14:paraId="35FE4EC5" w14:textId="3B3A0E19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Möjlighet att visa förståelse efter tidigare förklaringarna angående kursen. </w:t>
      </w:r>
    </w:p>
    <w:p w14:paraId="43BD1473" w14:textId="662DB94C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47C66335" w14:textId="77777777" w:rsidR="00A527A6" w:rsidRPr="00E86302" w:rsidRDefault="00A527A6" w:rsidP="00216B56">
      <w:pPr>
        <w:rPr>
          <w:rFonts w:ascii="Arial" w:hAnsi="Arial" w:cs="Arial"/>
          <w:b/>
          <w:sz w:val="22"/>
          <w:szCs w:val="22"/>
        </w:rPr>
      </w:pPr>
      <w:r w:rsidRPr="00E86302">
        <w:rPr>
          <w:rFonts w:ascii="Arial" w:hAnsi="Arial" w:cs="Arial"/>
          <w:b/>
          <w:sz w:val="22"/>
          <w:szCs w:val="22"/>
        </w:rPr>
        <w:t>Praktik fas</w:t>
      </w:r>
    </w:p>
    <w:p w14:paraId="20D8C385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Guidning </w:t>
      </w:r>
    </w:p>
    <w:p w14:paraId="36D181EF" w14:textId="63CE9726" w:rsidR="00A527A6" w:rsidRPr="00E86302" w:rsidRDefault="00A527A6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Guidad praktik under översikt av ”läraren” direkta och omedelbara uppsikt.</w:t>
      </w:r>
    </w:p>
    <w:p w14:paraId="3B5178B2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Praktisk guidning innan kursövningar utfördes.</w:t>
      </w:r>
    </w:p>
    <w:p w14:paraId="2A7DB9EC" w14:textId="3CDAD41E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3452684E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58783C72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Självständiga övningar</w:t>
      </w:r>
    </w:p>
    <w:p w14:paraId="17B3BF87" w14:textId="05CDAA52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jälvständig praxis där studenten arbetar på egen hand.</w:t>
      </w:r>
    </w:p>
    <w:p w14:paraId="4C29465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självständiga övningar för att praktiskt kunna utföra det teoretiska.</w:t>
      </w:r>
    </w:p>
    <w:p w14:paraId="13B0AAE6" w14:textId="77777777" w:rsidR="00B10088" w:rsidRPr="00E86302" w:rsidRDefault="00B10088" w:rsidP="00216B56">
      <w:pPr>
        <w:rPr>
          <w:rFonts w:ascii="Arial" w:hAnsi="Arial" w:cs="Arial"/>
          <w:i/>
          <w:sz w:val="22"/>
          <w:szCs w:val="22"/>
        </w:rPr>
      </w:pPr>
    </w:p>
    <w:p w14:paraId="64D749CC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Periodisk granskning </w:t>
      </w:r>
    </w:p>
    <w:p w14:paraId="3236F1D9" w14:textId="3A26D0A1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P</w:t>
      </w:r>
      <w:r w:rsidR="00A527A6" w:rsidRPr="00E86302">
        <w:rPr>
          <w:rFonts w:ascii="Arial" w:hAnsi="Arial" w:cs="Arial"/>
          <w:sz w:val="22"/>
          <w:szCs w:val="22"/>
        </w:rPr>
        <w:t xml:space="preserve">eriodisk granskning (ofta införlivad dagligen i guidad och självständig praxis) där eleverna utnyttjar tidigare lärda innehåll eller färdigheter. </w:t>
      </w:r>
    </w:p>
    <w:p w14:paraId="289DF8F9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finns en överblick om vad som har uppnåtts efter varje kursmoment.</w:t>
      </w:r>
    </w:p>
    <w:p w14:paraId="00E8EA67" w14:textId="74790CD9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</w:p>
    <w:p w14:paraId="615A8AC7" w14:textId="7F4AA9DA" w:rsidR="00A527A6" w:rsidRPr="00E86302" w:rsidRDefault="00A527A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698AEE02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 xml:space="preserve">Bedömning och utvärderings fas </w:t>
      </w:r>
    </w:p>
    <w:p w14:paraId="11D9C208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 xml:space="preserve">Validering </w:t>
      </w:r>
    </w:p>
    <w:p w14:paraId="0255CE05" w14:textId="001364F0" w:rsidR="00216B56" w:rsidRPr="00E86302" w:rsidRDefault="00B10088" w:rsidP="00216B56">
      <w:pPr>
        <w:pStyle w:val="Liststycke"/>
        <w:numPr>
          <w:ilvl w:val="0"/>
          <w:numId w:val="13"/>
        </w:numPr>
        <w:ind w:left="714" w:hanging="357"/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>amla in data på en daglig basis för att bedöma student framgång.</w:t>
      </w:r>
    </w:p>
    <w:p w14:paraId="33D4E5DB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bedömning av studentens prestation under kursen.</w:t>
      </w:r>
    </w:p>
    <w:p w14:paraId="38E3DF55" w14:textId="4A8D40D1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</w:p>
    <w:p w14:paraId="5615108A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lastRenderedPageBreak/>
        <w:t>Sammanfattning</w:t>
      </w:r>
    </w:p>
    <w:p w14:paraId="058FFF2C" w14:textId="454BBA0E" w:rsidR="00216B56" w:rsidRPr="00E86302" w:rsidRDefault="00B10088" w:rsidP="00132EB0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S</w:t>
      </w:r>
      <w:r w:rsidR="00A527A6" w:rsidRPr="00E86302">
        <w:rPr>
          <w:rFonts w:ascii="Arial" w:hAnsi="Arial" w:cs="Arial"/>
          <w:sz w:val="22"/>
          <w:szCs w:val="22"/>
        </w:rPr>
        <w:t xml:space="preserve">amla in data med längre intervaller som </w:t>
      </w:r>
      <w:r w:rsidR="00982C0A">
        <w:rPr>
          <w:rFonts w:ascii="Arial" w:hAnsi="Arial" w:cs="Arial"/>
          <w:sz w:val="22"/>
          <w:szCs w:val="22"/>
        </w:rPr>
        <w:t>i</w:t>
      </w:r>
      <w:r w:rsidR="00982C0A" w:rsidRPr="00E86302">
        <w:rPr>
          <w:rFonts w:ascii="Arial" w:hAnsi="Arial" w:cs="Arial"/>
          <w:sz w:val="22"/>
          <w:szCs w:val="22"/>
        </w:rPr>
        <w:t>.</w:t>
      </w:r>
      <w:r w:rsidR="00982C0A">
        <w:rPr>
          <w:rFonts w:ascii="Arial" w:hAnsi="Arial" w:cs="Arial"/>
          <w:sz w:val="22"/>
          <w:szCs w:val="22"/>
        </w:rPr>
        <w:t>e.</w:t>
      </w:r>
      <w:r w:rsidRPr="00E86302">
        <w:rPr>
          <w:rFonts w:ascii="Arial" w:hAnsi="Arial" w:cs="Arial"/>
          <w:sz w:val="22"/>
          <w:szCs w:val="22"/>
        </w:rPr>
        <w:t xml:space="preserve"> </w:t>
      </w:r>
      <w:r w:rsidR="00A527A6" w:rsidRPr="00E86302">
        <w:rPr>
          <w:rFonts w:ascii="Arial" w:hAnsi="Arial" w:cs="Arial"/>
          <w:sz w:val="22"/>
          <w:szCs w:val="22"/>
        </w:rPr>
        <w:t>veckovis</w:t>
      </w:r>
      <w:r w:rsidR="00216B56" w:rsidRPr="00E86302">
        <w:rPr>
          <w:rFonts w:ascii="Arial" w:hAnsi="Arial" w:cs="Arial"/>
          <w:sz w:val="22"/>
          <w:szCs w:val="22"/>
        </w:rPr>
        <w:t>.</w:t>
      </w:r>
    </w:p>
    <w:p w14:paraId="35EB77A8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I slutet av kursen sammanfattades prestation av genomförd kurs.</w:t>
      </w:r>
    </w:p>
    <w:p w14:paraId="5A26B6BC" w14:textId="11514CD8" w:rsidR="00A527A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Ett test gav eller skulle bidra m</w:t>
      </w:r>
      <w:bookmarkStart w:id="0" w:name="_GoBack"/>
      <w:bookmarkEnd w:id="0"/>
      <w:r w:rsidRPr="00E86302">
        <w:rPr>
          <w:rFonts w:ascii="Arial" w:hAnsi="Arial" w:cs="Arial"/>
          <w:sz w:val="22"/>
          <w:szCs w:val="22"/>
        </w:rPr>
        <w:t xml:space="preserve">ed att bevisa hur väl informationen mottogs från kursen. </w:t>
      </w:r>
    </w:p>
    <w:p w14:paraId="1A3D200D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</w:p>
    <w:p w14:paraId="36036478" w14:textId="77777777" w:rsidR="00A527A6" w:rsidRPr="00E86302" w:rsidRDefault="00A527A6" w:rsidP="00216B56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53535"/>
          <w:sz w:val="22"/>
          <w:szCs w:val="22"/>
        </w:rPr>
      </w:pPr>
      <w:r w:rsidRPr="00E86302">
        <w:rPr>
          <w:rFonts w:ascii="Arial" w:hAnsi="Arial" w:cs="Arial"/>
          <w:b/>
          <w:color w:val="353535"/>
          <w:sz w:val="22"/>
          <w:szCs w:val="22"/>
        </w:rPr>
        <w:t>Övervakning och återkoppling fas</w:t>
      </w:r>
    </w:p>
    <w:p w14:paraId="3B322FF4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Ledtrådar och uppmaningar</w:t>
      </w:r>
    </w:p>
    <w:p w14:paraId="0F666DBF" w14:textId="00999C40" w:rsidR="00A527A6" w:rsidRPr="00E86302" w:rsidRDefault="00B10088" w:rsidP="00216B56">
      <w:pPr>
        <w:pStyle w:val="Liststycke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T</w:t>
      </w:r>
      <w:r w:rsidR="00A527A6" w:rsidRPr="00E86302">
        <w:rPr>
          <w:rFonts w:ascii="Arial" w:hAnsi="Arial" w:cs="Arial"/>
          <w:sz w:val="22"/>
          <w:szCs w:val="22"/>
        </w:rPr>
        <w:t>illhandahålla ledtrådar och uppmaningar.</w:t>
      </w:r>
    </w:p>
    <w:p w14:paraId="2D8B0E16" w14:textId="77777777" w:rsidR="00B10088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Det fanns en ständig feedback efter genomförd kursövning.</w:t>
      </w:r>
    </w:p>
    <w:p w14:paraId="7FA1D1E3" w14:textId="77777777" w:rsidR="00216B56" w:rsidRPr="00E86302" w:rsidRDefault="00B10088" w:rsidP="00216B56">
      <w:pPr>
        <w:pStyle w:val="Liststycke"/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>Feedbacken förstärkte förståelse av kursövningarna.</w:t>
      </w:r>
    </w:p>
    <w:p w14:paraId="07E8D395" w14:textId="7DFDE4B3" w:rsidR="00216B56" w:rsidRPr="00E86302" w:rsidRDefault="00216B56" w:rsidP="00216B56">
      <w:pPr>
        <w:rPr>
          <w:rFonts w:ascii="Arial" w:hAnsi="Arial" w:cs="Arial"/>
          <w:sz w:val="22"/>
          <w:szCs w:val="22"/>
        </w:rPr>
      </w:pPr>
      <w:r w:rsidRPr="00E86302">
        <w:rPr>
          <w:rFonts w:ascii="Arial" w:hAnsi="Arial" w:cs="Arial"/>
          <w:sz w:val="22"/>
          <w:szCs w:val="22"/>
        </w:rPr>
        <w:t xml:space="preserve"> </w:t>
      </w:r>
    </w:p>
    <w:p w14:paraId="746C91A0" w14:textId="77777777" w:rsidR="00A527A6" w:rsidRPr="00E86302" w:rsidRDefault="00A527A6" w:rsidP="00216B56">
      <w:pPr>
        <w:rPr>
          <w:rFonts w:ascii="Arial" w:hAnsi="Arial" w:cs="Arial"/>
          <w:i/>
          <w:sz w:val="22"/>
          <w:szCs w:val="22"/>
        </w:rPr>
      </w:pPr>
      <w:r w:rsidRPr="00E86302">
        <w:rPr>
          <w:rFonts w:ascii="Arial" w:hAnsi="Arial" w:cs="Arial"/>
          <w:i/>
          <w:sz w:val="22"/>
          <w:szCs w:val="22"/>
        </w:rPr>
        <w:t>Support</w:t>
      </w:r>
    </w:p>
    <w:p w14:paraId="041B9187" w14:textId="148D9221" w:rsidR="00A527A6" w:rsidRPr="00E86302" w:rsidRDefault="00216B56" w:rsidP="00216B56">
      <w:pPr>
        <w:pStyle w:val="Liststycke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T</w:t>
      </w:r>
      <w:r w:rsidR="00A527A6" w:rsidRPr="00E86302">
        <w:rPr>
          <w:rFonts w:ascii="Arial" w:hAnsi="Arial" w:cs="Arial"/>
          <w:color w:val="353535"/>
          <w:sz w:val="22"/>
          <w:szCs w:val="22"/>
        </w:rPr>
        <w:t>illhandahålla korrigerande återkoppling och förstärkning.</w:t>
      </w:r>
    </w:p>
    <w:p w14:paraId="58B1C453" w14:textId="1B114E3B" w:rsidR="00216B56" w:rsidRPr="00E86302" w:rsidRDefault="00216B56" w:rsidP="00216B56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>Feedback korrigerade mina svar efter varje kursövning.</w:t>
      </w:r>
    </w:p>
    <w:p w14:paraId="2220A724" w14:textId="26D415B3" w:rsidR="007E610D" w:rsidRPr="00B23541" w:rsidRDefault="00216B56" w:rsidP="00B23541">
      <w:pPr>
        <w:pStyle w:val="Liststycke"/>
        <w:widowControl w:val="0"/>
        <w:numPr>
          <w:ilvl w:val="1"/>
          <w:numId w:val="13"/>
        </w:numPr>
        <w:autoSpaceDE w:val="0"/>
        <w:autoSpaceDN w:val="0"/>
        <w:adjustRightInd w:val="0"/>
        <w:rPr>
          <w:rFonts w:ascii="Arial" w:hAnsi="Arial" w:cs="Arial"/>
          <w:color w:val="353535"/>
          <w:sz w:val="22"/>
          <w:szCs w:val="22"/>
        </w:rPr>
      </w:pPr>
      <w:r w:rsidRPr="00E86302">
        <w:rPr>
          <w:rFonts w:ascii="Arial" w:hAnsi="Arial" w:cs="Arial"/>
          <w:color w:val="353535"/>
          <w:sz w:val="22"/>
          <w:szCs w:val="22"/>
        </w:rPr>
        <w:t xml:space="preserve">Feedback uppkom ofta under moment i kursen. </w:t>
      </w:r>
    </w:p>
    <w:sectPr w:rsidR="007E610D" w:rsidRPr="00B23541" w:rsidSect="007C6B5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1AA72523"/>
    <w:multiLevelType w:val="hybridMultilevel"/>
    <w:tmpl w:val="E5FC9B7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401B6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76DB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F5B8B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45A17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D63F2"/>
    <w:multiLevelType w:val="multilevel"/>
    <w:tmpl w:val="D08AC7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B6961"/>
    <w:multiLevelType w:val="hybridMultilevel"/>
    <w:tmpl w:val="D08AC76C"/>
    <w:lvl w:ilvl="0" w:tplc="3858DF8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56"/>
    <w:rsid w:val="0001187E"/>
    <w:rsid w:val="000A2B59"/>
    <w:rsid w:val="00132EB0"/>
    <w:rsid w:val="001E6E2C"/>
    <w:rsid w:val="002050B7"/>
    <w:rsid w:val="00216B56"/>
    <w:rsid w:val="002D3C11"/>
    <w:rsid w:val="00367379"/>
    <w:rsid w:val="00505935"/>
    <w:rsid w:val="005838AF"/>
    <w:rsid w:val="006760DD"/>
    <w:rsid w:val="006A4921"/>
    <w:rsid w:val="007069A0"/>
    <w:rsid w:val="007653C8"/>
    <w:rsid w:val="007B189A"/>
    <w:rsid w:val="007C6B56"/>
    <w:rsid w:val="007E610D"/>
    <w:rsid w:val="00860EAE"/>
    <w:rsid w:val="008822E6"/>
    <w:rsid w:val="0088231D"/>
    <w:rsid w:val="008A428B"/>
    <w:rsid w:val="008A5FF8"/>
    <w:rsid w:val="00975781"/>
    <w:rsid w:val="00982C0A"/>
    <w:rsid w:val="009B25CD"/>
    <w:rsid w:val="009F194C"/>
    <w:rsid w:val="00A03DF5"/>
    <w:rsid w:val="00A527A6"/>
    <w:rsid w:val="00A74BAA"/>
    <w:rsid w:val="00AA19D7"/>
    <w:rsid w:val="00B10088"/>
    <w:rsid w:val="00B23541"/>
    <w:rsid w:val="00B25D42"/>
    <w:rsid w:val="00B81440"/>
    <w:rsid w:val="00B81824"/>
    <w:rsid w:val="00C654E0"/>
    <w:rsid w:val="00C9516F"/>
    <w:rsid w:val="00CD0805"/>
    <w:rsid w:val="00D73BAD"/>
    <w:rsid w:val="00DC098D"/>
    <w:rsid w:val="00E0372B"/>
    <w:rsid w:val="00E202B3"/>
    <w:rsid w:val="00E46155"/>
    <w:rsid w:val="00E86302"/>
    <w:rsid w:val="00E92B46"/>
    <w:rsid w:val="00E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0A2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D08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B1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1915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072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1057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6171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73192872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09838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8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8219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3634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579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54764568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00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65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53963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9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0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3283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24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0245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1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468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2112</Characters>
  <Application>Microsoft Macintosh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6</cp:revision>
  <dcterms:created xsi:type="dcterms:W3CDTF">2018-05-09T17:53:00Z</dcterms:created>
  <dcterms:modified xsi:type="dcterms:W3CDTF">2018-05-21T11:14:00Z</dcterms:modified>
</cp:coreProperties>
</file>